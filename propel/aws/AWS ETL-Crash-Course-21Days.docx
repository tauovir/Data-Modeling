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4EF" w:rsidRDefault="00865EDF" w:rsidP="006307F2">
      <w:pPr>
        <w:jc w:val="center"/>
        <w:rPr>
          <w:b/>
          <w:sz w:val="28"/>
          <w:szCs w:val="28"/>
          <w:u w:val="single"/>
          <w:lang w:val="en-US"/>
        </w:rPr>
      </w:pPr>
      <w:r>
        <w:rPr>
          <w:b/>
          <w:sz w:val="28"/>
          <w:szCs w:val="28"/>
          <w:u w:val="single"/>
          <w:lang w:val="en-US"/>
        </w:rPr>
        <w:t>AWS ETL Course</w:t>
      </w:r>
    </w:p>
    <w:p w:rsidR="006307F2" w:rsidRPr="00CE2D76" w:rsidRDefault="00CE2D76" w:rsidP="006307F2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eastAsia="en-IN"/>
        </w:rPr>
      </w:pPr>
      <w:r w:rsidRPr="00CE2D76">
        <w:rPr>
          <w:rFonts w:ascii="Arial Unicode MS" w:eastAsia="Arial Unicode MS" w:hAnsi="Arial Unicode MS" w:cs="Arial Unicode MS" w:hint="eastAsia"/>
          <w:b/>
          <w:bCs/>
          <w:color w:val="000000"/>
          <w:sz w:val="20"/>
          <w:szCs w:val="20"/>
          <w:lang w:eastAsia="en-IN"/>
        </w:rPr>
        <w:t xml:space="preserve">Cloud </w:t>
      </w:r>
      <w:r w:rsidR="00FC03D8" w:rsidRPr="00CE2D76"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eastAsia="en-IN"/>
        </w:rPr>
        <w:t>Computing:</w:t>
      </w:r>
    </w:p>
    <w:p w:rsidR="00CE2D76" w:rsidRPr="00CE2D76" w:rsidRDefault="00CE2D76" w:rsidP="00CE2D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CE2D76">
        <w:rPr>
          <w:rFonts w:ascii="Calibri" w:eastAsia="Times New Roman" w:hAnsi="Calibri" w:cs="Calibri"/>
          <w:bCs/>
          <w:color w:val="000000"/>
          <w:lang w:eastAsia="en-IN"/>
        </w:rPr>
        <w:t>Cloud computing</w:t>
      </w:r>
    </w:p>
    <w:p w:rsidR="00CE2D76" w:rsidRPr="00CE2D76" w:rsidRDefault="00CE2D76" w:rsidP="00CE2D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CE2D76">
        <w:rPr>
          <w:rFonts w:ascii="Calibri" w:eastAsia="Times New Roman" w:hAnsi="Calibri" w:cs="Calibri"/>
          <w:bCs/>
          <w:color w:val="000000"/>
          <w:lang w:eastAsia="en-IN"/>
        </w:rPr>
        <w:t>different type of Cloud computing</w:t>
      </w:r>
    </w:p>
    <w:p w:rsidR="00CE2D76" w:rsidRPr="00CE2D76" w:rsidRDefault="00CE2D76" w:rsidP="00CE2D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CE2D76">
        <w:rPr>
          <w:rFonts w:ascii="Calibri" w:eastAsia="Times New Roman" w:hAnsi="Calibri" w:cs="Calibri"/>
          <w:bCs/>
          <w:color w:val="000000"/>
          <w:lang w:eastAsia="en-IN"/>
        </w:rPr>
        <w:t>AWS Cloud Overview</w:t>
      </w:r>
    </w:p>
    <w:p w:rsidR="006307F2" w:rsidRPr="00CE2D76" w:rsidRDefault="00CE2D76" w:rsidP="00CE2D76">
      <w:pPr>
        <w:pStyle w:val="ListParagraph"/>
        <w:numPr>
          <w:ilvl w:val="0"/>
          <w:numId w:val="1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CE2D76">
        <w:rPr>
          <w:rFonts w:ascii="Calibri" w:eastAsia="Times New Roman" w:hAnsi="Calibri" w:cs="Calibri"/>
          <w:bCs/>
          <w:color w:val="000000"/>
          <w:lang w:eastAsia="en-IN"/>
        </w:rPr>
        <w:t xml:space="preserve">Walk </w:t>
      </w:r>
      <w:r w:rsidR="00CE7171">
        <w:rPr>
          <w:rFonts w:ascii="Calibri" w:eastAsia="Times New Roman" w:hAnsi="Calibri" w:cs="Calibri"/>
          <w:bCs/>
          <w:color w:val="000000"/>
          <w:lang w:eastAsia="en-IN"/>
        </w:rPr>
        <w:t xml:space="preserve">through </w:t>
      </w:r>
      <w:r w:rsidRPr="00CE2D76">
        <w:rPr>
          <w:rFonts w:ascii="Calibri" w:eastAsia="Times New Roman" w:hAnsi="Calibri" w:cs="Calibri"/>
          <w:bCs/>
          <w:color w:val="000000"/>
          <w:lang w:eastAsia="en-IN"/>
        </w:rPr>
        <w:t xml:space="preserve"> AWS Console &amp; Services</w:t>
      </w:r>
    </w:p>
    <w:p w:rsidR="00FC2473" w:rsidRDefault="00FC2473" w:rsidP="006307F2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eastAsia="en-IN"/>
        </w:rPr>
      </w:pPr>
      <w:bookmarkStart w:id="0" w:name="_GoBack"/>
      <w:bookmarkEnd w:id="0"/>
    </w:p>
    <w:p w:rsidR="006307F2" w:rsidRPr="00FC2473" w:rsidRDefault="00A4559A" w:rsidP="006307F2">
      <w:pPr>
        <w:spacing w:after="0" w:line="240" w:lineRule="auto"/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eastAsia="en-IN"/>
        </w:rPr>
      </w:pPr>
      <w:r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eastAsia="en-IN"/>
        </w:rPr>
        <w:t>AWS IAM</w:t>
      </w:r>
      <w:r w:rsidR="00E40B4E">
        <w:rPr>
          <w:rFonts w:ascii="Arial Unicode MS" w:eastAsia="Arial Unicode MS" w:hAnsi="Arial Unicode MS" w:cs="Arial Unicode MS"/>
          <w:b/>
          <w:bCs/>
          <w:color w:val="000000"/>
          <w:sz w:val="20"/>
          <w:szCs w:val="20"/>
          <w:lang w:eastAsia="en-IN"/>
        </w:rPr>
        <w:t xml:space="preserve"> CLI</w:t>
      </w:r>
      <w:r w:rsidR="006307F2"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FD2EDA" w:rsidRPr="00FD2EDA" w:rsidRDefault="00FD2EDA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FD2EDA">
        <w:rPr>
          <w:rFonts w:ascii="Calibri" w:eastAsia="Times New Roman" w:hAnsi="Calibri" w:cs="Calibri"/>
          <w:bCs/>
          <w:color w:val="000000"/>
          <w:lang w:eastAsia="en-IN"/>
        </w:rPr>
        <w:t>Overview</w:t>
      </w:r>
    </w:p>
    <w:p w:rsidR="00FD2EDA" w:rsidRPr="00FD2EDA" w:rsidRDefault="003979F0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>
        <w:rPr>
          <w:rFonts w:ascii="Calibri" w:eastAsia="Times New Roman" w:hAnsi="Calibri" w:cs="Calibri"/>
          <w:bCs/>
          <w:color w:val="000000"/>
          <w:lang w:eastAsia="en-IN"/>
        </w:rPr>
        <w:t>IAM</w:t>
      </w:r>
      <w:r w:rsidR="00FD2EDA" w:rsidRPr="00FD2EDA">
        <w:rPr>
          <w:rFonts w:ascii="Calibri" w:eastAsia="Times New Roman" w:hAnsi="Calibri" w:cs="Calibri"/>
          <w:bCs/>
          <w:color w:val="000000"/>
          <w:lang w:eastAsia="en-IN"/>
        </w:rPr>
        <w:t xml:space="preserve"> Users and Group</w:t>
      </w:r>
    </w:p>
    <w:p w:rsidR="00FD2EDA" w:rsidRPr="00FD2EDA" w:rsidRDefault="00FD2EDA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FD2EDA">
        <w:rPr>
          <w:rFonts w:ascii="Calibri" w:eastAsia="Times New Roman" w:hAnsi="Calibri" w:cs="Calibri"/>
          <w:bCs/>
          <w:color w:val="000000"/>
          <w:lang w:eastAsia="en-IN"/>
        </w:rPr>
        <w:t>IAM Policies</w:t>
      </w:r>
    </w:p>
    <w:p w:rsidR="00FD2EDA" w:rsidRPr="00FD2EDA" w:rsidRDefault="00FD2EDA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FD2EDA">
        <w:rPr>
          <w:rFonts w:ascii="Calibri" w:eastAsia="Times New Roman" w:hAnsi="Calibri" w:cs="Calibri"/>
          <w:bCs/>
          <w:color w:val="000000"/>
          <w:lang w:eastAsia="en-IN"/>
        </w:rPr>
        <w:t>AWS Access key</w:t>
      </w:r>
    </w:p>
    <w:p w:rsidR="00FD2EDA" w:rsidRDefault="00FD2EDA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FD2EDA">
        <w:rPr>
          <w:rFonts w:ascii="Calibri" w:eastAsia="Times New Roman" w:hAnsi="Calibri" w:cs="Calibri"/>
          <w:bCs/>
          <w:color w:val="000000"/>
          <w:lang w:eastAsia="en-IN"/>
        </w:rPr>
        <w:t>AWS CLI setup</w:t>
      </w:r>
    </w:p>
    <w:p w:rsidR="00E94AA3" w:rsidRPr="00FD2EDA" w:rsidRDefault="00E94AA3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>
        <w:rPr>
          <w:rFonts w:ascii="Calibri" w:eastAsia="Times New Roman" w:hAnsi="Calibri" w:cs="Calibri"/>
          <w:bCs/>
          <w:color w:val="000000"/>
          <w:lang w:eastAsia="en-IN"/>
        </w:rPr>
        <w:t>AWS CLI commands</w:t>
      </w:r>
    </w:p>
    <w:p w:rsidR="00FD2EDA" w:rsidRPr="00FD2EDA" w:rsidRDefault="00FD2EDA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FD2EDA">
        <w:rPr>
          <w:rFonts w:ascii="Calibri" w:eastAsia="Times New Roman" w:hAnsi="Calibri" w:cs="Calibri"/>
          <w:bCs/>
          <w:color w:val="000000"/>
          <w:lang w:eastAsia="en-IN"/>
        </w:rPr>
        <w:t xml:space="preserve">AWS </w:t>
      </w:r>
      <w:proofErr w:type="spellStart"/>
      <w:r w:rsidRPr="00FD2EDA">
        <w:rPr>
          <w:rFonts w:ascii="Calibri" w:eastAsia="Times New Roman" w:hAnsi="Calibri" w:cs="Calibri"/>
          <w:bCs/>
          <w:color w:val="000000"/>
          <w:lang w:eastAsia="en-IN"/>
        </w:rPr>
        <w:t>Cloudshell</w:t>
      </w:r>
      <w:proofErr w:type="spellEnd"/>
    </w:p>
    <w:p w:rsidR="006307F2" w:rsidRPr="00FD2EDA" w:rsidRDefault="00FD2EDA" w:rsidP="00FD2EDA">
      <w:pPr>
        <w:pStyle w:val="ListParagraph"/>
        <w:numPr>
          <w:ilvl w:val="0"/>
          <w:numId w:val="16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FD2EDA">
        <w:rPr>
          <w:rFonts w:ascii="Calibri" w:eastAsia="Times New Roman" w:hAnsi="Calibri" w:cs="Calibri"/>
          <w:bCs/>
          <w:color w:val="000000"/>
          <w:lang w:eastAsia="en-IN"/>
        </w:rPr>
        <w:t>IAM Role</w:t>
      </w:r>
    </w:p>
    <w:p w:rsidR="006307F2" w:rsidRDefault="00560E84" w:rsidP="006307F2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560E84">
        <w:rPr>
          <w:rFonts w:ascii="Calibri" w:eastAsia="Times New Roman" w:hAnsi="Calibri" w:cs="Calibri"/>
          <w:b/>
          <w:bCs/>
          <w:color w:val="000000"/>
          <w:lang w:eastAsia="en-IN"/>
        </w:rPr>
        <w:t>AWS S3</w:t>
      </w:r>
      <w:r>
        <w:rPr>
          <w:rFonts w:ascii="Calibri" w:eastAsia="Times New Roman" w:hAnsi="Calibri" w:cs="Calibri"/>
          <w:b/>
          <w:bCs/>
          <w:color w:val="000000"/>
          <w:lang w:eastAsia="en-IN"/>
        </w:rPr>
        <w:t>:</w:t>
      </w:r>
    </w:p>
    <w:p w:rsidR="00901220" w:rsidRPr="00901220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>Overview</w:t>
      </w:r>
    </w:p>
    <w:p w:rsidR="00901220" w:rsidRPr="00901220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>S3 security: bucket policy</w:t>
      </w:r>
    </w:p>
    <w:p w:rsidR="00901220" w:rsidRPr="00901220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 xml:space="preserve">S3 </w:t>
      </w:r>
      <w:proofErr w:type="spellStart"/>
      <w:r w:rsidRPr="00901220">
        <w:rPr>
          <w:rFonts w:ascii="Calibri" w:eastAsia="Times New Roman" w:hAnsi="Calibri" w:cs="Calibri"/>
          <w:bCs/>
          <w:color w:val="000000"/>
          <w:lang w:eastAsia="en-IN"/>
        </w:rPr>
        <w:t>presigned</w:t>
      </w:r>
      <w:proofErr w:type="spellEnd"/>
      <w:r w:rsidRPr="00901220">
        <w:rPr>
          <w:rFonts w:ascii="Calibri" w:eastAsia="Times New Roman" w:hAnsi="Calibri" w:cs="Calibri"/>
          <w:bCs/>
          <w:color w:val="000000"/>
          <w:lang w:eastAsia="en-IN"/>
        </w:rPr>
        <w:t xml:space="preserve"> </w:t>
      </w:r>
      <w:proofErr w:type="spellStart"/>
      <w:r w:rsidRPr="00901220">
        <w:rPr>
          <w:rFonts w:ascii="Calibri" w:eastAsia="Times New Roman" w:hAnsi="Calibri" w:cs="Calibri"/>
          <w:bCs/>
          <w:color w:val="000000"/>
          <w:lang w:eastAsia="en-IN"/>
        </w:rPr>
        <w:t>url</w:t>
      </w:r>
      <w:proofErr w:type="spellEnd"/>
    </w:p>
    <w:p w:rsidR="00901220" w:rsidRPr="00901220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>S3 static website</w:t>
      </w:r>
    </w:p>
    <w:p w:rsidR="00901220" w:rsidRPr="00901220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>S3 versioning</w:t>
      </w:r>
    </w:p>
    <w:p w:rsidR="00901220" w:rsidRPr="00901220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>S3 replication</w:t>
      </w:r>
    </w:p>
    <w:p w:rsidR="00901220" w:rsidRPr="00901220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>S3 storage classes</w:t>
      </w:r>
    </w:p>
    <w:p w:rsidR="00560E84" w:rsidRDefault="00901220" w:rsidP="00901220">
      <w:pPr>
        <w:pStyle w:val="ListParagraph"/>
        <w:numPr>
          <w:ilvl w:val="0"/>
          <w:numId w:val="24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901220">
        <w:rPr>
          <w:rFonts w:ascii="Calibri" w:eastAsia="Times New Roman" w:hAnsi="Calibri" w:cs="Calibri"/>
          <w:bCs/>
          <w:color w:val="000000"/>
          <w:lang w:eastAsia="en-IN"/>
        </w:rPr>
        <w:t>Static website</w:t>
      </w:r>
    </w:p>
    <w:p w:rsidR="00127C1D" w:rsidRPr="00A13199" w:rsidRDefault="00127C1D" w:rsidP="00127C1D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lang w:eastAsia="en-IN"/>
        </w:rPr>
      </w:pPr>
      <w:r w:rsidRPr="00A13199">
        <w:rPr>
          <w:rFonts w:ascii="Calibri" w:eastAsia="Times New Roman" w:hAnsi="Calibri" w:cs="Calibri"/>
          <w:b/>
          <w:bCs/>
          <w:color w:val="000000"/>
          <w:lang w:eastAsia="en-IN"/>
        </w:rPr>
        <w:t>Advance S3:</w:t>
      </w:r>
    </w:p>
    <w:p w:rsidR="00127C1D" w:rsidRPr="00127C1D" w:rsidRDefault="00127C1D" w:rsidP="00127C1D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127C1D">
        <w:rPr>
          <w:rFonts w:ascii="Calibri" w:eastAsia="Times New Roman" w:hAnsi="Calibri" w:cs="Calibri"/>
          <w:bCs/>
          <w:color w:val="000000"/>
          <w:lang w:eastAsia="en-IN"/>
        </w:rPr>
        <w:t>S3 lifecycle rule</w:t>
      </w:r>
    </w:p>
    <w:p w:rsidR="00127C1D" w:rsidRPr="00127C1D" w:rsidRDefault="00127C1D" w:rsidP="00127C1D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127C1D">
        <w:rPr>
          <w:rFonts w:ascii="Calibri" w:eastAsia="Times New Roman" w:hAnsi="Calibri" w:cs="Calibri"/>
          <w:bCs/>
          <w:color w:val="000000"/>
          <w:lang w:eastAsia="en-IN"/>
        </w:rPr>
        <w:t>S3 Event Notification</w:t>
      </w:r>
    </w:p>
    <w:p w:rsidR="00127C1D" w:rsidRPr="00127C1D" w:rsidRDefault="00127C1D" w:rsidP="00127C1D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127C1D">
        <w:rPr>
          <w:rFonts w:ascii="Calibri" w:eastAsia="Times New Roman" w:hAnsi="Calibri" w:cs="Calibri"/>
          <w:bCs/>
          <w:color w:val="000000"/>
          <w:lang w:eastAsia="en-IN"/>
        </w:rPr>
        <w:t>S3 performance</w:t>
      </w:r>
    </w:p>
    <w:p w:rsidR="00127C1D" w:rsidRPr="00127C1D" w:rsidRDefault="00127C1D" w:rsidP="00127C1D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127C1D">
        <w:rPr>
          <w:rFonts w:ascii="Calibri" w:eastAsia="Times New Roman" w:hAnsi="Calibri" w:cs="Calibri"/>
          <w:bCs/>
          <w:color w:val="000000"/>
          <w:lang w:eastAsia="en-IN"/>
        </w:rPr>
        <w:t>S3 object tag and meta data</w:t>
      </w:r>
    </w:p>
    <w:p w:rsidR="00127C1D" w:rsidRPr="00127C1D" w:rsidRDefault="00127C1D" w:rsidP="00127C1D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127C1D">
        <w:rPr>
          <w:rFonts w:ascii="Calibri" w:eastAsia="Times New Roman" w:hAnsi="Calibri" w:cs="Calibri"/>
          <w:bCs/>
          <w:color w:val="000000"/>
          <w:lang w:eastAsia="en-IN"/>
        </w:rPr>
        <w:t>S3 query</w:t>
      </w:r>
    </w:p>
    <w:p w:rsidR="00127C1D" w:rsidRPr="00127C1D" w:rsidRDefault="00127C1D" w:rsidP="00127C1D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127C1D">
        <w:rPr>
          <w:rFonts w:ascii="Calibri" w:eastAsia="Times New Roman" w:hAnsi="Calibri" w:cs="Calibri"/>
          <w:bCs/>
          <w:color w:val="000000"/>
          <w:lang w:eastAsia="en-IN"/>
        </w:rPr>
        <w:t>S3 select and glacier Select</w:t>
      </w:r>
    </w:p>
    <w:p w:rsidR="00127C1D" w:rsidRPr="00127C1D" w:rsidRDefault="00127C1D" w:rsidP="00127C1D">
      <w:pPr>
        <w:pStyle w:val="ListParagraph"/>
        <w:numPr>
          <w:ilvl w:val="0"/>
          <w:numId w:val="25"/>
        </w:numPr>
        <w:spacing w:after="0" w:line="240" w:lineRule="auto"/>
        <w:rPr>
          <w:rFonts w:ascii="Calibri" w:eastAsia="Times New Roman" w:hAnsi="Calibri" w:cs="Calibri"/>
          <w:bCs/>
          <w:color w:val="000000"/>
          <w:lang w:eastAsia="en-IN"/>
        </w:rPr>
      </w:pPr>
      <w:r w:rsidRPr="00127C1D">
        <w:rPr>
          <w:rFonts w:ascii="Calibri" w:eastAsia="Times New Roman" w:hAnsi="Calibri" w:cs="Calibri"/>
          <w:bCs/>
          <w:color w:val="000000"/>
          <w:lang w:eastAsia="en-IN"/>
        </w:rPr>
        <w:t>S3 access</w:t>
      </w:r>
    </w:p>
    <w:tbl>
      <w:tblPr>
        <w:tblW w:w="2780" w:type="dxa"/>
        <w:tblLook w:val="04A0" w:firstRow="1" w:lastRow="0" w:firstColumn="1" w:lastColumn="0" w:noHBand="0" w:noVBand="1"/>
      </w:tblPr>
      <w:tblGrid>
        <w:gridCol w:w="2780"/>
      </w:tblGrid>
      <w:tr w:rsidR="006307F2" w:rsidRPr="006307F2" w:rsidTr="00560E84">
        <w:trPr>
          <w:trHeight w:val="288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6307F2" w:rsidRPr="00560E84" w:rsidRDefault="006307F2" w:rsidP="00560E84">
            <w:pPr>
              <w:spacing w:after="0" w:line="240" w:lineRule="auto"/>
              <w:ind w:left="360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</w:tbl>
    <w:p w:rsidR="00645354" w:rsidRPr="00B05B8B" w:rsidRDefault="00635026" w:rsidP="00D4431D">
      <w:pPr>
        <w:rPr>
          <w:b/>
          <w:sz w:val="24"/>
          <w:szCs w:val="24"/>
          <w:lang w:val="en-US"/>
        </w:rPr>
      </w:pPr>
      <w:r w:rsidRPr="00B05B8B">
        <w:rPr>
          <w:b/>
          <w:sz w:val="24"/>
          <w:szCs w:val="24"/>
          <w:lang w:val="en-US"/>
        </w:rPr>
        <w:t>AWS SNS:</w:t>
      </w:r>
    </w:p>
    <w:p w:rsidR="00635026" w:rsidRPr="00635026" w:rsidRDefault="00635026" w:rsidP="0063502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635026">
        <w:rPr>
          <w:sz w:val="24"/>
          <w:szCs w:val="24"/>
          <w:lang w:val="en-US"/>
        </w:rPr>
        <w:t>Overview</w:t>
      </w:r>
    </w:p>
    <w:p w:rsidR="00635026" w:rsidRPr="00635026" w:rsidRDefault="00635026" w:rsidP="0063502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635026">
        <w:rPr>
          <w:sz w:val="24"/>
          <w:szCs w:val="24"/>
          <w:lang w:val="en-US"/>
        </w:rPr>
        <w:t>SNS Configuration</w:t>
      </w:r>
    </w:p>
    <w:p w:rsidR="00635026" w:rsidRPr="00635026" w:rsidRDefault="00635026" w:rsidP="0063502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635026">
        <w:rPr>
          <w:sz w:val="24"/>
          <w:szCs w:val="24"/>
          <w:lang w:val="en-US"/>
        </w:rPr>
        <w:t>Publisher, Topic, Subscriber</w:t>
      </w:r>
    </w:p>
    <w:p w:rsidR="00635026" w:rsidRDefault="00635026" w:rsidP="00635026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 w:rsidRPr="00635026">
        <w:rPr>
          <w:sz w:val="24"/>
          <w:szCs w:val="24"/>
          <w:lang w:val="en-US"/>
        </w:rPr>
        <w:t>S3 Event SNS Notification</w:t>
      </w:r>
    </w:p>
    <w:p w:rsidR="003F7753" w:rsidRPr="003F7753" w:rsidRDefault="003F7753" w:rsidP="003F7753">
      <w:pPr>
        <w:rPr>
          <w:b/>
          <w:sz w:val="24"/>
          <w:szCs w:val="24"/>
          <w:lang w:val="en-US"/>
        </w:rPr>
      </w:pPr>
      <w:r w:rsidRPr="003F7753">
        <w:rPr>
          <w:b/>
          <w:sz w:val="24"/>
          <w:szCs w:val="24"/>
          <w:lang w:val="en-US"/>
        </w:rPr>
        <w:t>AWS CLI,</w:t>
      </w:r>
      <w:r>
        <w:rPr>
          <w:b/>
          <w:sz w:val="24"/>
          <w:szCs w:val="24"/>
          <w:lang w:val="en-US"/>
        </w:rPr>
        <w:t xml:space="preserve"> </w:t>
      </w:r>
      <w:r w:rsidRPr="003F7753">
        <w:rPr>
          <w:b/>
          <w:sz w:val="24"/>
          <w:szCs w:val="24"/>
          <w:lang w:val="en-US"/>
        </w:rPr>
        <w:t xml:space="preserve">SDK, IAM policies </w:t>
      </w:r>
    </w:p>
    <w:p w:rsidR="003F7753" w:rsidRPr="003F7753" w:rsidRDefault="003F7753" w:rsidP="003F7753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3F7753">
        <w:rPr>
          <w:sz w:val="24"/>
          <w:szCs w:val="24"/>
          <w:lang w:val="en-US"/>
        </w:rPr>
        <w:t>AWS CLI Profile</w:t>
      </w:r>
    </w:p>
    <w:p w:rsidR="003F7753" w:rsidRPr="003F7753" w:rsidRDefault="003F7753" w:rsidP="003F7753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3F7753">
        <w:rPr>
          <w:sz w:val="24"/>
          <w:szCs w:val="24"/>
          <w:lang w:val="en-US"/>
        </w:rPr>
        <w:t>AWS SDK</w:t>
      </w:r>
    </w:p>
    <w:p w:rsidR="003F7753" w:rsidRPr="003F7753" w:rsidRDefault="003F7753" w:rsidP="003F7753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3F7753">
        <w:rPr>
          <w:sz w:val="24"/>
          <w:szCs w:val="24"/>
          <w:lang w:val="en-US"/>
        </w:rPr>
        <w:t>AWS CLI With MFA</w:t>
      </w:r>
    </w:p>
    <w:p w:rsidR="003F7753" w:rsidRDefault="003F7753" w:rsidP="003F7753">
      <w:pPr>
        <w:pStyle w:val="ListParagraph"/>
        <w:numPr>
          <w:ilvl w:val="0"/>
          <w:numId w:val="26"/>
        </w:numPr>
        <w:rPr>
          <w:sz w:val="24"/>
          <w:szCs w:val="24"/>
          <w:lang w:val="en-US"/>
        </w:rPr>
      </w:pPr>
      <w:r w:rsidRPr="003F7753">
        <w:rPr>
          <w:sz w:val="24"/>
          <w:szCs w:val="24"/>
          <w:lang w:val="en-US"/>
        </w:rPr>
        <w:t>AWS Credentials Provide</w:t>
      </w:r>
    </w:p>
    <w:p w:rsidR="00B966E1" w:rsidRPr="007E6F9B" w:rsidRDefault="00B92CFC" w:rsidP="00B966E1">
      <w:pPr>
        <w:rPr>
          <w:b/>
          <w:sz w:val="24"/>
          <w:szCs w:val="24"/>
          <w:lang w:val="en-US"/>
        </w:rPr>
      </w:pPr>
      <w:r w:rsidRPr="007E6F9B">
        <w:rPr>
          <w:b/>
          <w:sz w:val="24"/>
          <w:szCs w:val="24"/>
          <w:lang w:val="en-US"/>
        </w:rPr>
        <w:lastRenderedPageBreak/>
        <w:t>AWS Integration &amp; Messaging: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Overview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Introduction to messaging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AWS SQS Standard Queues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SQS Queues Access policy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SQS- Message visibility Timeout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SQS- Dead letter queue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SQS-Delay Queue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 xml:space="preserve">SQS </w:t>
      </w:r>
      <w:proofErr w:type="spellStart"/>
      <w:r w:rsidRPr="007E6F9B">
        <w:rPr>
          <w:sz w:val="24"/>
          <w:szCs w:val="24"/>
          <w:lang w:val="en-US"/>
        </w:rPr>
        <w:t>Fifo</w:t>
      </w:r>
      <w:proofErr w:type="spellEnd"/>
      <w:r w:rsidRPr="007E6F9B">
        <w:rPr>
          <w:sz w:val="24"/>
          <w:szCs w:val="24"/>
          <w:lang w:val="en-US"/>
        </w:rPr>
        <w:t xml:space="preserve"> Queue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AWS- SNS</w:t>
      </w:r>
    </w:p>
    <w:p w:rsidR="007E6F9B" w:rsidRPr="007E6F9B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SNS &amp; SQS</w:t>
      </w:r>
    </w:p>
    <w:p w:rsidR="00B92CFC" w:rsidRDefault="007E6F9B" w:rsidP="007E6F9B">
      <w:pPr>
        <w:pStyle w:val="ListParagraph"/>
        <w:numPr>
          <w:ilvl w:val="0"/>
          <w:numId w:val="27"/>
        </w:numPr>
        <w:rPr>
          <w:sz w:val="24"/>
          <w:szCs w:val="24"/>
          <w:lang w:val="en-US"/>
        </w:rPr>
      </w:pPr>
      <w:r w:rsidRPr="007E6F9B">
        <w:rPr>
          <w:sz w:val="24"/>
          <w:szCs w:val="24"/>
          <w:lang w:val="en-US"/>
        </w:rPr>
        <w:t>SQS VS SNS</w:t>
      </w:r>
    </w:p>
    <w:p w:rsidR="007E6F9B" w:rsidRDefault="00FC1381" w:rsidP="007E6F9B">
      <w:pPr>
        <w:rPr>
          <w:b/>
          <w:sz w:val="24"/>
          <w:szCs w:val="24"/>
          <w:lang w:val="en-US"/>
        </w:rPr>
      </w:pPr>
      <w:r w:rsidRPr="00FC1381">
        <w:rPr>
          <w:b/>
          <w:sz w:val="24"/>
          <w:szCs w:val="24"/>
          <w:lang w:val="en-US"/>
        </w:rPr>
        <w:t>AWS Lambda</w:t>
      </w:r>
      <w:r>
        <w:rPr>
          <w:b/>
          <w:sz w:val="24"/>
          <w:szCs w:val="24"/>
          <w:lang w:val="en-US"/>
        </w:rPr>
        <w:t>: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 xml:space="preserve">Overview AWS Lambda 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function creation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Synchronous invocation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 xml:space="preserve">lambda and application load </w:t>
      </w:r>
      <w:r w:rsidR="00BF26A2" w:rsidRPr="00FC1381">
        <w:rPr>
          <w:sz w:val="24"/>
          <w:szCs w:val="24"/>
          <w:lang w:val="en-US"/>
        </w:rPr>
        <w:t>balancer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asynchronous invocation and DLQ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 xml:space="preserve">Lambda </w:t>
      </w:r>
      <w:proofErr w:type="spellStart"/>
      <w:r w:rsidRPr="00FC1381">
        <w:rPr>
          <w:sz w:val="24"/>
          <w:szCs w:val="24"/>
          <w:lang w:val="en-US"/>
        </w:rPr>
        <w:t>cloudwatch</w:t>
      </w:r>
      <w:proofErr w:type="spellEnd"/>
      <w:r w:rsidRPr="00FC1381">
        <w:rPr>
          <w:sz w:val="24"/>
          <w:szCs w:val="24"/>
          <w:lang w:val="en-US"/>
        </w:rPr>
        <w:t xml:space="preserve"> event </w:t>
      </w:r>
      <w:proofErr w:type="spellStart"/>
      <w:r w:rsidRPr="00FC1381">
        <w:rPr>
          <w:sz w:val="24"/>
          <w:szCs w:val="24"/>
          <w:lang w:val="en-US"/>
        </w:rPr>
        <w:t>bridgeenevt</w:t>
      </w:r>
      <w:proofErr w:type="spellEnd"/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S3 event notification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event source mapping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destination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 xml:space="preserve">Lambda </w:t>
      </w:r>
      <w:r w:rsidR="00BF26A2" w:rsidRPr="00FC1381">
        <w:rPr>
          <w:sz w:val="24"/>
          <w:szCs w:val="24"/>
          <w:lang w:val="en-US"/>
        </w:rPr>
        <w:t>Environment</w:t>
      </w:r>
      <w:r w:rsidRPr="00FC1381">
        <w:rPr>
          <w:sz w:val="24"/>
          <w:szCs w:val="24"/>
          <w:lang w:val="en-US"/>
        </w:rPr>
        <w:t xml:space="preserve"> variable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Monitoring and X-rays tracing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function performance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Layers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 xml:space="preserve">Lambda External </w:t>
      </w:r>
      <w:r w:rsidR="00BF26A2" w:rsidRPr="00FC1381">
        <w:rPr>
          <w:sz w:val="24"/>
          <w:szCs w:val="24"/>
          <w:lang w:val="en-US"/>
        </w:rPr>
        <w:t>dependencies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version Alias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 xml:space="preserve">Lambda code </w:t>
      </w:r>
      <w:r w:rsidR="00BF26A2" w:rsidRPr="00FC1381">
        <w:rPr>
          <w:sz w:val="24"/>
          <w:szCs w:val="24"/>
          <w:lang w:val="en-US"/>
        </w:rPr>
        <w:t>deployed</w:t>
      </w:r>
      <w:r w:rsidRPr="00FC1381">
        <w:rPr>
          <w:sz w:val="24"/>
          <w:szCs w:val="24"/>
          <w:lang w:val="en-US"/>
        </w:rPr>
        <w:t>(Python)</w:t>
      </w:r>
    </w:p>
    <w:p w:rsidR="00FC1381" w:rsidRP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 xml:space="preserve">Lambda function </w:t>
      </w:r>
      <w:proofErr w:type="spellStart"/>
      <w:r w:rsidRPr="00FC1381">
        <w:rPr>
          <w:sz w:val="24"/>
          <w:szCs w:val="24"/>
          <w:lang w:val="en-US"/>
        </w:rPr>
        <w:t>url</w:t>
      </w:r>
      <w:proofErr w:type="spellEnd"/>
    </w:p>
    <w:p w:rsidR="00FC1381" w:rsidRDefault="00FC1381" w:rsidP="00FC1381">
      <w:pPr>
        <w:pStyle w:val="ListParagraph"/>
        <w:numPr>
          <w:ilvl w:val="0"/>
          <w:numId w:val="28"/>
        </w:numPr>
        <w:rPr>
          <w:sz w:val="24"/>
          <w:szCs w:val="24"/>
          <w:lang w:val="en-US"/>
        </w:rPr>
      </w:pPr>
      <w:r w:rsidRPr="00FC1381">
        <w:rPr>
          <w:sz w:val="24"/>
          <w:szCs w:val="24"/>
          <w:lang w:val="en-US"/>
        </w:rPr>
        <w:t>Lambda Limits</w:t>
      </w:r>
    </w:p>
    <w:p w:rsidR="00E64877" w:rsidRPr="005234CA" w:rsidRDefault="00E64877" w:rsidP="00E64877">
      <w:pPr>
        <w:rPr>
          <w:b/>
          <w:sz w:val="24"/>
          <w:szCs w:val="24"/>
          <w:lang w:val="en-US"/>
        </w:rPr>
      </w:pPr>
      <w:r w:rsidRPr="005234CA">
        <w:rPr>
          <w:b/>
          <w:sz w:val="24"/>
          <w:szCs w:val="24"/>
          <w:lang w:val="en-US"/>
        </w:rPr>
        <w:t>AWS Glue</w:t>
      </w:r>
      <w:r w:rsidR="008D44E2">
        <w:rPr>
          <w:b/>
          <w:sz w:val="24"/>
          <w:szCs w:val="24"/>
          <w:lang w:val="en-US"/>
        </w:rPr>
        <w:t xml:space="preserve"> Shell</w:t>
      </w:r>
      <w:r w:rsidRPr="005234CA">
        <w:rPr>
          <w:b/>
          <w:sz w:val="24"/>
          <w:szCs w:val="24"/>
          <w:lang w:val="en-US"/>
        </w:rPr>
        <w:t xml:space="preserve"> Job:</w:t>
      </w:r>
    </w:p>
    <w:p w:rsidR="00E64877" w:rsidRPr="00E64877" w:rsidRDefault="00E64877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64877">
        <w:rPr>
          <w:sz w:val="24"/>
          <w:szCs w:val="24"/>
          <w:lang w:val="en-US"/>
        </w:rPr>
        <w:t>Overview</w:t>
      </w:r>
    </w:p>
    <w:p w:rsidR="00E64877" w:rsidRPr="00E64877" w:rsidRDefault="00E64877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64877">
        <w:rPr>
          <w:sz w:val="24"/>
          <w:szCs w:val="24"/>
          <w:lang w:val="en-US"/>
        </w:rPr>
        <w:t>AWS Glue Shell Creation</w:t>
      </w:r>
    </w:p>
    <w:p w:rsidR="00E64877" w:rsidRDefault="009A01CA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Glue </w:t>
      </w:r>
      <w:r w:rsidR="00E64877" w:rsidRPr="00E64877">
        <w:rPr>
          <w:sz w:val="24"/>
          <w:szCs w:val="24"/>
          <w:lang w:val="en-US"/>
        </w:rPr>
        <w:t>Job : Python Script</w:t>
      </w:r>
    </w:p>
    <w:p w:rsidR="00213BDD" w:rsidRDefault="00213BDD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Glue Job Configurations</w:t>
      </w:r>
    </w:p>
    <w:p w:rsidR="00213BDD" w:rsidRPr="00E64877" w:rsidRDefault="00213BDD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Glue Job Runtime Parameters</w:t>
      </w:r>
    </w:p>
    <w:p w:rsidR="00E64877" w:rsidRPr="00E64877" w:rsidRDefault="00E64877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64877">
        <w:rPr>
          <w:sz w:val="24"/>
          <w:szCs w:val="24"/>
          <w:lang w:val="en-US"/>
        </w:rPr>
        <w:t xml:space="preserve">Glue </w:t>
      </w:r>
      <w:r w:rsidR="009A01CA">
        <w:rPr>
          <w:sz w:val="24"/>
          <w:szCs w:val="24"/>
          <w:lang w:val="en-US"/>
        </w:rPr>
        <w:t xml:space="preserve">Job </w:t>
      </w:r>
      <w:r w:rsidRPr="00E64877">
        <w:rPr>
          <w:sz w:val="24"/>
          <w:szCs w:val="24"/>
          <w:lang w:val="en-US"/>
        </w:rPr>
        <w:t>Logs</w:t>
      </w:r>
    </w:p>
    <w:p w:rsidR="00E64877" w:rsidRPr="00E64877" w:rsidRDefault="00E64877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64877">
        <w:rPr>
          <w:sz w:val="24"/>
          <w:szCs w:val="24"/>
          <w:lang w:val="en-US"/>
        </w:rPr>
        <w:t xml:space="preserve">Glue </w:t>
      </w:r>
      <w:r w:rsidR="009A01CA">
        <w:rPr>
          <w:sz w:val="24"/>
          <w:szCs w:val="24"/>
          <w:lang w:val="en-US"/>
        </w:rPr>
        <w:t xml:space="preserve">Job </w:t>
      </w:r>
      <w:r w:rsidRPr="00E64877">
        <w:rPr>
          <w:sz w:val="24"/>
          <w:szCs w:val="24"/>
          <w:lang w:val="en-US"/>
        </w:rPr>
        <w:t>Scheduling</w:t>
      </w:r>
    </w:p>
    <w:p w:rsidR="00E64877" w:rsidRPr="00E64877" w:rsidRDefault="00E64877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64877">
        <w:rPr>
          <w:sz w:val="24"/>
          <w:szCs w:val="24"/>
          <w:lang w:val="en-US"/>
        </w:rPr>
        <w:t xml:space="preserve">Glue </w:t>
      </w:r>
      <w:r w:rsidR="009A01CA">
        <w:rPr>
          <w:sz w:val="24"/>
          <w:szCs w:val="24"/>
          <w:lang w:val="en-US"/>
        </w:rPr>
        <w:t xml:space="preserve">Job </w:t>
      </w:r>
      <w:r w:rsidRPr="00E64877">
        <w:rPr>
          <w:sz w:val="24"/>
          <w:szCs w:val="24"/>
          <w:lang w:val="en-US"/>
        </w:rPr>
        <w:t xml:space="preserve">external </w:t>
      </w:r>
      <w:r w:rsidR="00045F5F" w:rsidRPr="00E64877">
        <w:rPr>
          <w:sz w:val="24"/>
          <w:szCs w:val="24"/>
          <w:lang w:val="en-US"/>
        </w:rPr>
        <w:t>library</w:t>
      </w:r>
      <w:r w:rsidRPr="00E64877">
        <w:rPr>
          <w:sz w:val="24"/>
          <w:szCs w:val="24"/>
          <w:lang w:val="en-US"/>
        </w:rPr>
        <w:t>(python packages)</w:t>
      </w:r>
    </w:p>
    <w:p w:rsidR="00E64877" w:rsidRDefault="00E64877" w:rsidP="00E64877">
      <w:pPr>
        <w:pStyle w:val="ListParagraph"/>
        <w:numPr>
          <w:ilvl w:val="0"/>
          <w:numId w:val="29"/>
        </w:numPr>
        <w:rPr>
          <w:sz w:val="24"/>
          <w:szCs w:val="24"/>
          <w:lang w:val="en-US"/>
        </w:rPr>
      </w:pPr>
      <w:r w:rsidRPr="00E64877">
        <w:rPr>
          <w:sz w:val="24"/>
          <w:szCs w:val="24"/>
          <w:lang w:val="en-US"/>
        </w:rPr>
        <w:lastRenderedPageBreak/>
        <w:t>Glue job to load data into S3</w:t>
      </w:r>
    </w:p>
    <w:p w:rsidR="007D1A95" w:rsidRDefault="007D1A95" w:rsidP="007D1A95">
      <w:pPr>
        <w:rPr>
          <w:b/>
          <w:sz w:val="24"/>
          <w:szCs w:val="24"/>
          <w:lang w:val="en-US"/>
        </w:rPr>
      </w:pPr>
      <w:r w:rsidRPr="007D1A95">
        <w:rPr>
          <w:b/>
          <w:sz w:val="24"/>
          <w:szCs w:val="24"/>
          <w:lang w:val="en-US"/>
        </w:rPr>
        <w:t>Glue Workflow</w:t>
      </w:r>
      <w:r>
        <w:rPr>
          <w:b/>
          <w:sz w:val="24"/>
          <w:szCs w:val="24"/>
          <w:lang w:val="en-US"/>
        </w:rPr>
        <w:t>:</w:t>
      </w:r>
    </w:p>
    <w:p w:rsidR="007D1A95" w:rsidRPr="007D1A95" w:rsidRDefault="00301CAC" w:rsidP="007D1A95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Workflow</w:t>
      </w:r>
      <w:r w:rsidR="007D1A95" w:rsidRPr="007D1A95">
        <w:rPr>
          <w:sz w:val="24"/>
          <w:szCs w:val="24"/>
          <w:lang w:val="en-US"/>
        </w:rPr>
        <w:t xml:space="preserve"> Overview</w:t>
      </w:r>
    </w:p>
    <w:p w:rsidR="007D1A95" w:rsidRDefault="007D1A95" w:rsidP="007D1A95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D1A95">
        <w:rPr>
          <w:sz w:val="24"/>
          <w:szCs w:val="24"/>
          <w:lang w:val="en-US"/>
        </w:rPr>
        <w:t>Workflow creation for ETL job</w:t>
      </w:r>
    </w:p>
    <w:p w:rsidR="00481495" w:rsidRPr="007D1A95" w:rsidRDefault="00481495" w:rsidP="007D1A95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Workflow Job Run status</w:t>
      </w:r>
    </w:p>
    <w:p w:rsidR="007D1A95" w:rsidRDefault="007D1A95" w:rsidP="007D1A95">
      <w:pPr>
        <w:pStyle w:val="ListParagraph"/>
        <w:numPr>
          <w:ilvl w:val="0"/>
          <w:numId w:val="30"/>
        </w:numPr>
        <w:rPr>
          <w:sz w:val="24"/>
          <w:szCs w:val="24"/>
          <w:lang w:val="en-US"/>
        </w:rPr>
      </w:pPr>
      <w:r w:rsidRPr="007D1A95">
        <w:rPr>
          <w:sz w:val="24"/>
          <w:szCs w:val="24"/>
          <w:lang w:val="en-US"/>
        </w:rPr>
        <w:t>Triggering workflow</w:t>
      </w:r>
    </w:p>
    <w:p w:rsidR="00EA43B5" w:rsidRPr="00CC5EE0" w:rsidRDefault="00EA43B5" w:rsidP="00EA43B5">
      <w:pPr>
        <w:rPr>
          <w:b/>
          <w:sz w:val="24"/>
          <w:szCs w:val="24"/>
          <w:lang w:val="en-US"/>
        </w:rPr>
      </w:pPr>
      <w:r w:rsidRPr="00CC5EE0">
        <w:rPr>
          <w:b/>
          <w:sz w:val="24"/>
          <w:szCs w:val="24"/>
          <w:lang w:val="en-US"/>
        </w:rPr>
        <w:t>AWS Monitoring:</w:t>
      </w:r>
    </w:p>
    <w:p w:rsidR="00EA43B5" w:rsidRP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r w:rsidRPr="00EA43B5">
        <w:rPr>
          <w:sz w:val="24"/>
          <w:szCs w:val="24"/>
          <w:lang w:val="en-US"/>
        </w:rPr>
        <w:t>AWS monitoring intro</w:t>
      </w:r>
    </w:p>
    <w:p w:rsidR="00EA43B5" w:rsidRP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logs</w:t>
      </w:r>
    </w:p>
    <w:p w:rsidR="00EA43B5" w:rsidRP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Metric</w:t>
      </w:r>
    </w:p>
    <w:p w:rsidR="00EA43B5" w:rsidRP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</w:t>
      </w:r>
      <w:proofErr w:type="spellStart"/>
      <w:r w:rsidRPr="00EA43B5">
        <w:rPr>
          <w:sz w:val="24"/>
          <w:szCs w:val="24"/>
          <w:lang w:val="en-US"/>
        </w:rPr>
        <w:t>custoem</w:t>
      </w:r>
      <w:proofErr w:type="spellEnd"/>
      <w:r w:rsidRPr="00EA43B5">
        <w:rPr>
          <w:sz w:val="24"/>
          <w:szCs w:val="24"/>
          <w:lang w:val="en-US"/>
        </w:rPr>
        <w:t xml:space="preserve"> Metric</w:t>
      </w:r>
    </w:p>
    <w:p w:rsidR="00EA43B5" w:rsidRP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Agent &amp; </w:t>
      </w: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Agent Log</w:t>
      </w:r>
    </w:p>
    <w:p w:rsidR="00EA43B5" w:rsidRP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Log Metric filter</w:t>
      </w:r>
    </w:p>
    <w:p w:rsidR="00EA43B5" w:rsidRP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Alarms</w:t>
      </w:r>
    </w:p>
    <w:p w:rsidR="00EA43B5" w:rsidRDefault="00EA43B5" w:rsidP="00EA43B5">
      <w:pPr>
        <w:pStyle w:val="ListParagraph"/>
        <w:numPr>
          <w:ilvl w:val="0"/>
          <w:numId w:val="31"/>
        </w:numPr>
        <w:rPr>
          <w:sz w:val="24"/>
          <w:szCs w:val="24"/>
          <w:lang w:val="en-US"/>
        </w:rPr>
      </w:pPr>
      <w:proofErr w:type="spellStart"/>
      <w:r w:rsidRPr="00EA43B5">
        <w:rPr>
          <w:sz w:val="24"/>
          <w:szCs w:val="24"/>
          <w:lang w:val="en-US"/>
        </w:rPr>
        <w:t>Cloudwatch</w:t>
      </w:r>
      <w:proofErr w:type="spellEnd"/>
      <w:r w:rsidRPr="00EA43B5">
        <w:rPr>
          <w:sz w:val="24"/>
          <w:szCs w:val="24"/>
          <w:lang w:val="en-US"/>
        </w:rPr>
        <w:t xml:space="preserve"> Synthetics</w:t>
      </w:r>
    </w:p>
    <w:p w:rsidR="00986B15" w:rsidRPr="00986B15" w:rsidRDefault="00986B15" w:rsidP="00986B15">
      <w:pPr>
        <w:rPr>
          <w:b/>
          <w:sz w:val="24"/>
          <w:szCs w:val="24"/>
          <w:lang w:val="en-US"/>
        </w:rPr>
      </w:pPr>
      <w:r w:rsidRPr="00986B15">
        <w:rPr>
          <w:b/>
          <w:sz w:val="24"/>
          <w:szCs w:val="24"/>
          <w:lang w:val="en-US"/>
        </w:rPr>
        <w:t>RDS Database:</w:t>
      </w:r>
    </w:p>
    <w:p w:rsidR="00986B15" w:rsidRPr="00986B15" w:rsidRDefault="00986B15" w:rsidP="00986B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986B15">
        <w:rPr>
          <w:sz w:val="24"/>
          <w:szCs w:val="24"/>
          <w:lang w:val="en-US"/>
        </w:rPr>
        <w:t>Design Principle</w:t>
      </w:r>
    </w:p>
    <w:p w:rsidR="00986B15" w:rsidRPr="00986B15" w:rsidRDefault="00986B15" w:rsidP="00986B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986B15">
        <w:rPr>
          <w:sz w:val="24"/>
          <w:szCs w:val="24"/>
          <w:lang w:val="en-US"/>
        </w:rPr>
        <w:t>Database basic</w:t>
      </w:r>
    </w:p>
    <w:p w:rsidR="00986B15" w:rsidRPr="00986B15" w:rsidRDefault="00986B15" w:rsidP="00986B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986B15">
        <w:rPr>
          <w:sz w:val="24"/>
          <w:szCs w:val="24"/>
          <w:lang w:val="en-US"/>
        </w:rPr>
        <w:t>RDS basic</w:t>
      </w:r>
    </w:p>
    <w:p w:rsidR="00986B15" w:rsidRPr="00986B15" w:rsidRDefault="00986B15" w:rsidP="00986B15">
      <w:pPr>
        <w:pStyle w:val="ListParagraph"/>
        <w:numPr>
          <w:ilvl w:val="0"/>
          <w:numId w:val="33"/>
        </w:numPr>
        <w:rPr>
          <w:sz w:val="24"/>
          <w:szCs w:val="24"/>
          <w:lang w:val="en-US"/>
        </w:rPr>
      </w:pPr>
      <w:r w:rsidRPr="00986B15">
        <w:rPr>
          <w:sz w:val="24"/>
          <w:szCs w:val="24"/>
          <w:lang w:val="en-US"/>
        </w:rPr>
        <w:t>Operations on RDS</w:t>
      </w:r>
    </w:p>
    <w:p w:rsidR="00986B15" w:rsidRPr="00986B15" w:rsidRDefault="00986B15" w:rsidP="00986B15">
      <w:pPr>
        <w:rPr>
          <w:sz w:val="24"/>
          <w:szCs w:val="24"/>
          <w:lang w:val="en-US"/>
        </w:rPr>
      </w:pPr>
    </w:p>
    <w:p w:rsidR="007D1A95" w:rsidRPr="006961B4" w:rsidRDefault="00A747BB" w:rsidP="007D1A95">
      <w:pPr>
        <w:rPr>
          <w:b/>
          <w:sz w:val="24"/>
          <w:szCs w:val="24"/>
          <w:lang w:val="en-US"/>
        </w:rPr>
      </w:pPr>
      <w:r w:rsidRPr="006961B4">
        <w:rPr>
          <w:b/>
          <w:sz w:val="24"/>
          <w:szCs w:val="24"/>
          <w:lang w:val="en-US"/>
        </w:rPr>
        <w:t>Mini Project:</w:t>
      </w:r>
    </w:p>
    <w:p w:rsidR="00A747BB" w:rsidRPr="00A747BB" w:rsidRDefault="00A747BB" w:rsidP="00A747BB">
      <w:pPr>
        <w:pStyle w:val="ListParagraph"/>
        <w:numPr>
          <w:ilvl w:val="0"/>
          <w:numId w:val="32"/>
        </w:numPr>
        <w:rPr>
          <w:sz w:val="24"/>
          <w:szCs w:val="24"/>
          <w:lang w:val="en-US"/>
        </w:rPr>
      </w:pPr>
      <w:r w:rsidRPr="00A747BB">
        <w:rPr>
          <w:sz w:val="24"/>
          <w:szCs w:val="24"/>
          <w:lang w:val="en-US"/>
        </w:rPr>
        <w:t>ETL Pipeline</w:t>
      </w:r>
    </w:p>
    <w:sectPr w:rsidR="00A747BB" w:rsidRPr="00A747BB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46B" w:rsidRDefault="0099346B" w:rsidP="00E95B5C">
      <w:pPr>
        <w:spacing w:after="0" w:line="240" w:lineRule="auto"/>
      </w:pPr>
      <w:r>
        <w:separator/>
      </w:r>
    </w:p>
  </w:endnote>
  <w:endnote w:type="continuationSeparator" w:id="0">
    <w:p w:rsidR="0099346B" w:rsidRDefault="0099346B" w:rsidP="00E95B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46B" w:rsidRDefault="0099346B" w:rsidP="00E95B5C">
      <w:pPr>
        <w:spacing w:after="0" w:line="240" w:lineRule="auto"/>
      </w:pPr>
      <w:r>
        <w:separator/>
      </w:r>
    </w:p>
  </w:footnote>
  <w:footnote w:type="continuationSeparator" w:id="0">
    <w:p w:rsidR="0099346B" w:rsidRDefault="0099346B" w:rsidP="00E95B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B5C" w:rsidRDefault="00FB14D7">
    <w:pPr>
      <w:pStyle w:val="Header"/>
    </w:pPr>
    <w:r>
      <w:t>AWS ETL</w:t>
    </w:r>
    <w:r w:rsidR="002934E2">
      <w:t xml:space="preserve"> Engineer</w:t>
    </w:r>
    <w:r w:rsidR="00E95B5C">
      <w:ptab w:relativeTo="margin" w:alignment="center" w:leader="none"/>
    </w:r>
    <w:r>
      <w:t>AWS ETL Crash Course</w:t>
    </w:r>
    <w:r w:rsidR="00E95B5C">
      <w:ptab w:relativeTo="margin" w:alignment="right" w:leader="none"/>
    </w:r>
    <w:r w:rsidR="00BD684F">
      <w:t xml:space="preserve">Duration: </w:t>
    </w:r>
    <w:r w:rsidR="00E95B5C" w:rsidRPr="00E95B5C">
      <w:t xml:space="preserve"> </w:t>
    </w:r>
    <w:r w:rsidR="009D7B09">
      <w:t>25</w:t>
    </w:r>
    <w:r w:rsidR="00BD684F">
      <w:t xml:space="preserve"> </w:t>
    </w:r>
    <w:r w:rsidR="00E95B5C" w:rsidRPr="00E95B5C">
      <w:t>days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010E2"/>
    <w:multiLevelType w:val="hybridMultilevel"/>
    <w:tmpl w:val="BF9C71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8A205F"/>
    <w:multiLevelType w:val="hybridMultilevel"/>
    <w:tmpl w:val="4AE6A9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B27EA9"/>
    <w:multiLevelType w:val="hybridMultilevel"/>
    <w:tmpl w:val="FAC865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8313B4"/>
    <w:multiLevelType w:val="hybridMultilevel"/>
    <w:tmpl w:val="23A60F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8531D6"/>
    <w:multiLevelType w:val="hybridMultilevel"/>
    <w:tmpl w:val="4FCCD5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184E81"/>
    <w:multiLevelType w:val="hybridMultilevel"/>
    <w:tmpl w:val="DF8694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A64201"/>
    <w:multiLevelType w:val="hybridMultilevel"/>
    <w:tmpl w:val="C59EC8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FB650C"/>
    <w:multiLevelType w:val="hybridMultilevel"/>
    <w:tmpl w:val="B0427B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3F4BE4"/>
    <w:multiLevelType w:val="hybridMultilevel"/>
    <w:tmpl w:val="48A42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890671"/>
    <w:multiLevelType w:val="hybridMultilevel"/>
    <w:tmpl w:val="9502E7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593695"/>
    <w:multiLevelType w:val="hybridMultilevel"/>
    <w:tmpl w:val="74F45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5D1D9B"/>
    <w:multiLevelType w:val="hybridMultilevel"/>
    <w:tmpl w:val="F94A37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CB09A3"/>
    <w:multiLevelType w:val="hybridMultilevel"/>
    <w:tmpl w:val="ABAEAAF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36341A10"/>
    <w:multiLevelType w:val="hybridMultilevel"/>
    <w:tmpl w:val="1E32E9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3548D3"/>
    <w:multiLevelType w:val="hybridMultilevel"/>
    <w:tmpl w:val="0AEC7C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D62A21"/>
    <w:multiLevelType w:val="hybridMultilevel"/>
    <w:tmpl w:val="D938F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A06B5"/>
    <w:multiLevelType w:val="hybridMultilevel"/>
    <w:tmpl w:val="FCF87F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89A0D75"/>
    <w:multiLevelType w:val="hybridMultilevel"/>
    <w:tmpl w:val="D7F8E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997FAB"/>
    <w:multiLevelType w:val="hybridMultilevel"/>
    <w:tmpl w:val="41861E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D14367C"/>
    <w:multiLevelType w:val="hybridMultilevel"/>
    <w:tmpl w:val="ECB691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A4378B"/>
    <w:multiLevelType w:val="hybridMultilevel"/>
    <w:tmpl w:val="3F423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2011F6"/>
    <w:multiLevelType w:val="hybridMultilevel"/>
    <w:tmpl w:val="8E12AD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2D52D8"/>
    <w:multiLevelType w:val="hybridMultilevel"/>
    <w:tmpl w:val="BD1ECD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C35BC"/>
    <w:multiLevelType w:val="hybridMultilevel"/>
    <w:tmpl w:val="459276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84E7D91"/>
    <w:multiLevelType w:val="hybridMultilevel"/>
    <w:tmpl w:val="D40A1E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F98102C"/>
    <w:multiLevelType w:val="hybridMultilevel"/>
    <w:tmpl w:val="2542C8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21B5F0C"/>
    <w:multiLevelType w:val="hybridMultilevel"/>
    <w:tmpl w:val="247AAB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BA215B"/>
    <w:multiLevelType w:val="hybridMultilevel"/>
    <w:tmpl w:val="AB927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B1E1D45"/>
    <w:multiLevelType w:val="hybridMultilevel"/>
    <w:tmpl w:val="302ED7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DED7BD1"/>
    <w:multiLevelType w:val="hybridMultilevel"/>
    <w:tmpl w:val="BEAEC5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DF6319"/>
    <w:multiLevelType w:val="hybridMultilevel"/>
    <w:tmpl w:val="034607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6159A5"/>
    <w:multiLevelType w:val="hybridMultilevel"/>
    <w:tmpl w:val="8DB26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A868B8"/>
    <w:multiLevelType w:val="hybridMultilevel"/>
    <w:tmpl w:val="33688C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5"/>
  </w:num>
  <w:num w:numId="3">
    <w:abstractNumId w:val="24"/>
  </w:num>
  <w:num w:numId="4">
    <w:abstractNumId w:val="10"/>
  </w:num>
  <w:num w:numId="5">
    <w:abstractNumId w:val="6"/>
  </w:num>
  <w:num w:numId="6">
    <w:abstractNumId w:val="1"/>
  </w:num>
  <w:num w:numId="7">
    <w:abstractNumId w:val="13"/>
  </w:num>
  <w:num w:numId="8">
    <w:abstractNumId w:val="2"/>
  </w:num>
  <w:num w:numId="9">
    <w:abstractNumId w:val="3"/>
  </w:num>
  <w:num w:numId="10">
    <w:abstractNumId w:val="21"/>
  </w:num>
  <w:num w:numId="11">
    <w:abstractNumId w:val="25"/>
  </w:num>
  <w:num w:numId="12">
    <w:abstractNumId w:val="0"/>
  </w:num>
  <w:num w:numId="13">
    <w:abstractNumId w:val="31"/>
  </w:num>
  <w:num w:numId="14">
    <w:abstractNumId w:val="18"/>
  </w:num>
  <w:num w:numId="15">
    <w:abstractNumId w:val="14"/>
  </w:num>
  <w:num w:numId="16">
    <w:abstractNumId w:val="20"/>
  </w:num>
  <w:num w:numId="17">
    <w:abstractNumId w:val="9"/>
  </w:num>
  <w:num w:numId="18">
    <w:abstractNumId w:val="22"/>
  </w:num>
  <w:num w:numId="19">
    <w:abstractNumId w:val="11"/>
  </w:num>
  <w:num w:numId="20">
    <w:abstractNumId w:val="12"/>
  </w:num>
  <w:num w:numId="21">
    <w:abstractNumId w:val="29"/>
  </w:num>
  <w:num w:numId="22">
    <w:abstractNumId w:val="26"/>
  </w:num>
  <w:num w:numId="23">
    <w:abstractNumId w:val="28"/>
  </w:num>
  <w:num w:numId="24">
    <w:abstractNumId w:val="5"/>
  </w:num>
  <w:num w:numId="25">
    <w:abstractNumId w:val="17"/>
  </w:num>
  <w:num w:numId="26">
    <w:abstractNumId w:val="16"/>
  </w:num>
  <w:num w:numId="27">
    <w:abstractNumId w:val="19"/>
  </w:num>
  <w:num w:numId="28">
    <w:abstractNumId w:val="7"/>
  </w:num>
  <w:num w:numId="29">
    <w:abstractNumId w:val="27"/>
  </w:num>
  <w:num w:numId="30">
    <w:abstractNumId w:val="32"/>
  </w:num>
  <w:num w:numId="31">
    <w:abstractNumId w:val="23"/>
  </w:num>
  <w:num w:numId="32">
    <w:abstractNumId w:val="4"/>
  </w:num>
  <w:num w:numId="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B5C"/>
    <w:rsid w:val="00045F5F"/>
    <w:rsid w:val="000733FB"/>
    <w:rsid w:val="00127C1D"/>
    <w:rsid w:val="00213BDD"/>
    <w:rsid w:val="002934E2"/>
    <w:rsid w:val="00301CAC"/>
    <w:rsid w:val="003134EF"/>
    <w:rsid w:val="003708F1"/>
    <w:rsid w:val="003979F0"/>
    <w:rsid w:val="003D61F4"/>
    <w:rsid w:val="003F7753"/>
    <w:rsid w:val="004465FE"/>
    <w:rsid w:val="00481495"/>
    <w:rsid w:val="004E0609"/>
    <w:rsid w:val="004F514A"/>
    <w:rsid w:val="00510B2B"/>
    <w:rsid w:val="005234CA"/>
    <w:rsid w:val="0056021E"/>
    <w:rsid w:val="00560E84"/>
    <w:rsid w:val="005669EC"/>
    <w:rsid w:val="006307F2"/>
    <w:rsid w:val="00631E8C"/>
    <w:rsid w:val="00635026"/>
    <w:rsid w:val="00643E36"/>
    <w:rsid w:val="00645354"/>
    <w:rsid w:val="00683B0A"/>
    <w:rsid w:val="00690EB5"/>
    <w:rsid w:val="006961B4"/>
    <w:rsid w:val="007035FC"/>
    <w:rsid w:val="007B536A"/>
    <w:rsid w:val="007D1A95"/>
    <w:rsid w:val="007E6F9B"/>
    <w:rsid w:val="00865EDF"/>
    <w:rsid w:val="008D44E2"/>
    <w:rsid w:val="00901220"/>
    <w:rsid w:val="00910B41"/>
    <w:rsid w:val="00946C6C"/>
    <w:rsid w:val="00986B15"/>
    <w:rsid w:val="0099346B"/>
    <w:rsid w:val="009A01CA"/>
    <w:rsid w:val="009D7B09"/>
    <w:rsid w:val="00A13199"/>
    <w:rsid w:val="00A30DA1"/>
    <w:rsid w:val="00A4559A"/>
    <w:rsid w:val="00A700A7"/>
    <w:rsid w:val="00A71A48"/>
    <w:rsid w:val="00A747BB"/>
    <w:rsid w:val="00A86E94"/>
    <w:rsid w:val="00B05B8B"/>
    <w:rsid w:val="00B92CFC"/>
    <w:rsid w:val="00B966E1"/>
    <w:rsid w:val="00BD684F"/>
    <w:rsid w:val="00BF26A2"/>
    <w:rsid w:val="00CC5EE0"/>
    <w:rsid w:val="00CE2D76"/>
    <w:rsid w:val="00CE7171"/>
    <w:rsid w:val="00D4431D"/>
    <w:rsid w:val="00E40B4E"/>
    <w:rsid w:val="00E64877"/>
    <w:rsid w:val="00E72BAC"/>
    <w:rsid w:val="00E94AA3"/>
    <w:rsid w:val="00E95B5C"/>
    <w:rsid w:val="00EA43B5"/>
    <w:rsid w:val="00FB14D7"/>
    <w:rsid w:val="00FC03D8"/>
    <w:rsid w:val="00FC1381"/>
    <w:rsid w:val="00FC2473"/>
    <w:rsid w:val="00FD2EDA"/>
    <w:rsid w:val="00FE0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D7E39E-F36D-4754-B200-A42C4E341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B5C"/>
  </w:style>
  <w:style w:type="paragraph" w:styleId="Footer">
    <w:name w:val="footer"/>
    <w:basedOn w:val="Normal"/>
    <w:link w:val="FooterChar"/>
    <w:uiPriority w:val="99"/>
    <w:unhideWhenUsed/>
    <w:rsid w:val="00E95B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B5C"/>
  </w:style>
  <w:style w:type="paragraph" w:styleId="ListParagraph">
    <w:name w:val="List Paragraph"/>
    <w:basedOn w:val="Normal"/>
    <w:uiPriority w:val="34"/>
    <w:qFormat/>
    <w:rsid w:val="006307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47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9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9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6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2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2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4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95</cp:revision>
  <dcterms:created xsi:type="dcterms:W3CDTF">2023-03-12T08:56:00Z</dcterms:created>
  <dcterms:modified xsi:type="dcterms:W3CDTF">2023-03-12T18:58:00Z</dcterms:modified>
</cp:coreProperties>
</file>