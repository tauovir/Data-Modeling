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EF" w:rsidRDefault="006307F2" w:rsidP="006307F2">
      <w:pPr>
        <w:jc w:val="center"/>
        <w:rPr>
          <w:b/>
          <w:sz w:val="28"/>
          <w:szCs w:val="28"/>
          <w:u w:val="single"/>
          <w:lang w:val="en-US"/>
        </w:rPr>
      </w:pPr>
      <w:r w:rsidRPr="006307F2">
        <w:rPr>
          <w:b/>
          <w:sz w:val="28"/>
          <w:szCs w:val="28"/>
          <w:u w:val="single"/>
          <w:lang w:val="en-US"/>
        </w:rPr>
        <w:t>Python Course Contents</w:t>
      </w:r>
    </w:p>
    <w:p w:rsidR="006307F2" w:rsidRDefault="006307F2" w:rsidP="006307F2">
      <w:pPr>
        <w:jc w:val="center"/>
        <w:rPr>
          <w:b/>
          <w:sz w:val="28"/>
          <w:szCs w:val="28"/>
          <w:u w:val="single"/>
          <w:lang w:val="en-US"/>
        </w:rPr>
      </w:pPr>
    </w:p>
    <w:p w:rsidR="006307F2" w:rsidRDefault="006307F2" w:rsidP="006307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6307F2">
        <w:rPr>
          <w:rFonts w:ascii="Calibri" w:eastAsia="Times New Roman" w:hAnsi="Calibri" w:cs="Calibri"/>
          <w:b/>
          <w:bCs/>
          <w:color w:val="000000"/>
          <w:lang w:eastAsia="en-IN"/>
        </w:rPr>
        <w:t>Python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2780" w:type="dxa"/>
        <w:tblLook w:val="04A0" w:firstRow="1" w:lastRow="0" w:firstColumn="1" w:lastColumn="0" w:noHBand="0" w:noVBand="1"/>
      </w:tblPr>
      <w:tblGrid>
        <w:gridCol w:w="2780"/>
      </w:tblGrid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Overview</w:t>
            </w:r>
          </w:p>
        </w:tc>
      </w:tr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Uses</w:t>
            </w:r>
          </w:p>
        </w:tc>
      </w:tr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Advantages</w:t>
            </w:r>
          </w:p>
        </w:tc>
      </w:tr>
    </w:tbl>
    <w:p w:rsidR="006307F2" w:rsidRPr="006307F2" w:rsidRDefault="006307F2" w:rsidP="006307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6307F2" w:rsidRDefault="006307F2" w:rsidP="006307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6307F2">
        <w:rPr>
          <w:rFonts w:ascii="Calibri" w:eastAsia="Times New Roman" w:hAnsi="Calibri" w:cs="Calibri"/>
          <w:b/>
          <w:bCs/>
          <w:color w:val="000000"/>
          <w:lang w:eastAsia="en-IN"/>
        </w:rPr>
        <w:t>Installation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2780" w:type="dxa"/>
        <w:tblLook w:val="04A0" w:firstRow="1" w:lastRow="0" w:firstColumn="1" w:lastColumn="0" w:noHBand="0" w:noVBand="1"/>
      </w:tblPr>
      <w:tblGrid>
        <w:gridCol w:w="2780"/>
      </w:tblGrid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 w:colFirst="1" w:colLast="1"/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Getting Started</w:t>
            </w:r>
          </w:p>
        </w:tc>
      </w:tr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Installing Python3</w:t>
            </w:r>
          </w:p>
          <w:p w:rsidR="006307F2" w:rsidRPr="006307F2" w:rsidRDefault="006307F2" w:rsidP="006307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Python interpreter</w:t>
            </w:r>
          </w:p>
        </w:tc>
      </w:tr>
      <w:bookmarkEnd w:id="0"/>
    </w:tbl>
    <w:p w:rsidR="006307F2" w:rsidRPr="006307F2" w:rsidRDefault="006307F2" w:rsidP="006307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6307F2" w:rsidRPr="006307F2" w:rsidRDefault="006307F2" w:rsidP="006307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6307F2">
        <w:rPr>
          <w:rFonts w:ascii="Calibri" w:eastAsia="Times New Roman" w:hAnsi="Calibri" w:cs="Calibri"/>
          <w:b/>
          <w:bCs/>
          <w:color w:val="000000"/>
          <w:lang w:eastAsia="en-IN"/>
        </w:rPr>
        <w:t>Basic Python programming</w:t>
      </w:r>
    </w:p>
    <w:tbl>
      <w:tblPr>
        <w:tblW w:w="2780" w:type="dxa"/>
        <w:tblLook w:val="04A0" w:firstRow="1" w:lastRow="0" w:firstColumn="1" w:lastColumn="0" w:noHBand="0" w:noVBand="1"/>
      </w:tblPr>
      <w:tblGrid>
        <w:gridCol w:w="2780"/>
      </w:tblGrid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Python interpreter</w:t>
            </w:r>
          </w:p>
        </w:tc>
      </w:tr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A first program</w:t>
            </w:r>
          </w:p>
        </w:tc>
      </w:tr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Printing</w:t>
            </w:r>
          </w:p>
        </w:tc>
      </w:tr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Getting input</w:t>
            </w:r>
          </w:p>
        </w:tc>
      </w:tr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Variables</w:t>
            </w:r>
          </w:p>
        </w:tc>
      </w:tr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Running from file</w:t>
            </w:r>
          </w:p>
        </w:tc>
      </w:tr>
      <w:tr w:rsidR="006307F2" w:rsidRPr="006307F2" w:rsidTr="006307F2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7F2" w:rsidRPr="006307F2" w:rsidRDefault="006307F2" w:rsidP="006307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307F2">
              <w:rPr>
                <w:rFonts w:ascii="Calibri" w:eastAsia="Times New Roman" w:hAnsi="Calibri" w:cs="Calibri"/>
                <w:color w:val="000000"/>
                <w:lang w:eastAsia="en-IN"/>
              </w:rPr>
              <w:t>Exercises</w:t>
            </w:r>
          </w:p>
        </w:tc>
      </w:tr>
    </w:tbl>
    <w:p w:rsidR="006307F2" w:rsidRDefault="006307F2" w:rsidP="006307F2">
      <w:pPr>
        <w:rPr>
          <w:b/>
          <w:sz w:val="24"/>
          <w:szCs w:val="24"/>
          <w:u w:val="single"/>
          <w:lang w:val="en-US"/>
        </w:rPr>
      </w:pPr>
    </w:p>
    <w:p w:rsidR="00946C6C" w:rsidRPr="00946C6C" w:rsidRDefault="00946C6C" w:rsidP="00946C6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46C6C">
        <w:rPr>
          <w:rFonts w:ascii="Calibri" w:eastAsia="Times New Roman" w:hAnsi="Calibri" w:cs="Calibri"/>
          <w:b/>
          <w:bCs/>
          <w:color w:val="000000"/>
          <w:lang w:eastAsia="en-IN"/>
        </w:rPr>
        <w:t>Conditional Statement</w:t>
      </w:r>
    </w:p>
    <w:p w:rsidR="00946C6C" w:rsidRPr="00946C6C" w:rsidRDefault="00946C6C" w:rsidP="00946C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46C6C">
        <w:rPr>
          <w:sz w:val="24"/>
          <w:szCs w:val="24"/>
          <w:lang w:val="en-US"/>
        </w:rPr>
        <w:t>Simple if statement</w:t>
      </w:r>
    </w:p>
    <w:p w:rsidR="00946C6C" w:rsidRPr="00946C6C" w:rsidRDefault="00946C6C" w:rsidP="00946C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46C6C">
        <w:rPr>
          <w:sz w:val="24"/>
          <w:szCs w:val="24"/>
          <w:lang w:val="en-US"/>
        </w:rPr>
        <w:t>If &amp; else statement</w:t>
      </w:r>
    </w:p>
    <w:p w:rsidR="00946C6C" w:rsidRPr="00946C6C" w:rsidRDefault="00946C6C" w:rsidP="00946C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46C6C">
        <w:rPr>
          <w:sz w:val="24"/>
          <w:szCs w:val="24"/>
          <w:lang w:val="en-US"/>
        </w:rPr>
        <w:t>If,elif</w:t>
      </w:r>
      <w:proofErr w:type="spellEnd"/>
      <w:r w:rsidRPr="00946C6C">
        <w:rPr>
          <w:sz w:val="24"/>
          <w:szCs w:val="24"/>
          <w:lang w:val="en-US"/>
        </w:rPr>
        <w:t xml:space="preserve"> &amp; else statement</w:t>
      </w:r>
    </w:p>
    <w:p w:rsidR="00946C6C" w:rsidRPr="00946C6C" w:rsidRDefault="00946C6C" w:rsidP="00946C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46C6C">
        <w:rPr>
          <w:sz w:val="24"/>
          <w:szCs w:val="24"/>
          <w:lang w:val="en-US"/>
        </w:rPr>
        <w:t>Nested if else</w:t>
      </w:r>
    </w:p>
    <w:p w:rsidR="00946C6C" w:rsidRPr="00946C6C" w:rsidRDefault="00946C6C" w:rsidP="00946C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46C6C">
        <w:rPr>
          <w:sz w:val="24"/>
          <w:szCs w:val="24"/>
          <w:lang w:val="en-US"/>
        </w:rPr>
        <w:t>Ternary Operator</w:t>
      </w:r>
    </w:p>
    <w:p w:rsidR="00946C6C" w:rsidRPr="00946C6C" w:rsidRDefault="00946C6C" w:rsidP="00946C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46C6C">
        <w:rPr>
          <w:sz w:val="24"/>
          <w:szCs w:val="24"/>
          <w:lang w:val="en-US"/>
        </w:rPr>
        <w:t>Pass statement</w:t>
      </w:r>
    </w:p>
    <w:p w:rsidR="00946C6C" w:rsidRDefault="00946C6C" w:rsidP="00946C6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46C6C">
        <w:rPr>
          <w:sz w:val="24"/>
          <w:szCs w:val="24"/>
          <w:lang w:val="en-US"/>
        </w:rPr>
        <w:t>Exercises</w:t>
      </w:r>
    </w:p>
    <w:p w:rsidR="00D4431D" w:rsidRDefault="00D4431D" w:rsidP="00D4431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D4431D">
        <w:rPr>
          <w:rFonts w:ascii="Calibri" w:eastAsia="Times New Roman" w:hAnsi="Calibri" w:cs="Calibri"/>
          <w:b/>
          <w:bCs/>
          <w:color w:val="000000"/>
          <w:lang w:eastAsia="en-IN"/>
        </w:rPr>
        <w:t>Loops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:rsidR="00D4431D" w:rsidRPr="00D4431D" w:rsidRDefault="00D4431D" w:rsidP="00D4431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D4431D">
        <w:rPr>
          <w:rFonts w:ascii="Calibri" w:eastAsia="Times New Roman" w:hAnsi="Calibri" w:cs="Calibri"/>
          <w:bCs/>
          <w:color w:val="000000"/>
          <w:lang w:eastAsia="en-IN"/>
        </w:rPr>
        <w:t>For loop</w:t>
      </w:r>
    </w:p>
    <w:p w:rsidR="00D4431D" w:rsidRPr="00D4431D" w:rsidRDefault="00D4431D" w:rsidP="00D4431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D4431D">
        <w:rPr>
          <w:rFonts w:ascii="Calibri" w:eastAsia="Times New Roman" w:hAnsi="Calibri" w:cs="Calibri"/>
          <w:bCs/>
          <w:color w:val="000000"/>
          <w:lang w:eastAsia="en-IN"/>
        </w:rPr>
        <w:t>Range function</w:t>
      </w:r>
    </w:p>
    <w:p w:rsidR="00D4431D" w:rsidRPr="00D4431D" w:rsidRDefault="00D4431D" w:rsidP="00D4431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D4431D">
        <w:rPr>
          <w:rFonts w:ascii="Calibri" w:eastAsia="Times New Roman" w:hAnsi="Calibri" w:cs="Calibri"/>
          <w:bCs/>
          <w:color w:val="000000"/>
          <w:lang w:eastAsia="en-IN"/>
        </w:rPr>
        <w:t>Loop variable</w:t>
      </w:r>
    </w:p>
    <w:p w:rsidR="00D4431D" w:rsidRPr="00D4431D" w:rsidRDefault="00D4431D" w:rsidP="00D4431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D4431D">
        <w:rPr>
          <w:rFonts w:ascii="Calibri" w:eastAsia="Times New Roman" w:hAnsi="Calibri" w:cs="Calibri"/>
          <w:bCs/>
          <w:color w:val="000000"/>
          <w:lang w:eastAsia="en-IN"/>
        </w:rPr>
        <w:t>While loop</w:t>
      </w:r>
    </w:p>
    <w:p w:rsidR="00D4431D" w:rsidRPr="00D4431D" w:rsidRDefault="00D4431D" w:rsidP="00D4431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D4431D">
        <w:rPr>
          <w:rFonts w:ascii="Calibri" w:eastAsia="Times New Roman" w:hAnsi="Calibri" w:cs="Calibri"/>
          <w:bCs/>
          <w:color w:val="000000"/>
          <w:lang w:eastAsia="en-IN"/>
        </w:rPr>
        <w:t>Break statement</w:t>
      </w:r>
    </w:p>
    <w:p w:rsidR="00D4431D" w:rsidRPr="00D4431D" w:rsidRDefault="00D4431D" w:rsidP="00D4431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D4431D">
        <w:rPr>
          <w:rFonts w:ascii="Calibri" w:eastAsia="Times New Roman" w:hAnsi="Calibri" w:cs="Calibri"/>
          <w:bCs/>
          <w:color w:val="000000"/>
          <w:lang w:eastAsia="en-IN"/>
        </w:rPr>
        <w:t>Continue statement</w:t>
      </w:r>
    </w:p>
    <w:p w:rsidR="00D4431D" w:rsidRPr="00D4431D" w:rsidRDefault="00D4431D" w:rsidP="00D4431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D4431D">
        <w:rPr>
          <w:rFonts w:ascii="Calibri" w:eastAsia="Times New Roman" w:hAnsi="Calibri" w:cs="Calibri"/>
          <w:bCs/>
          <w:color w:val="000000"/>
          <w:lang w:eastAsia="en-IN"/>
        </w:rPr>
        <w:t>Exercises</w:t>
      </w:r>
    </w:p>
    <w:p w:rsidR="00A71A48" w:rsidRDefault="00A71A48" w:rsidP="00A71A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71A48" w:rsidRDefault="00A71A48" w:rsidP="00A71A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71A48">
        <w:rPr>
          <w:rFonts w:ascii="Calibri" w:eastAsia="Times New Roman" w:hAnsi="Calibri" w:cs="Calibri"/>
          <w:b/>
          <w:bCs/>
          <w:color w:val="000000"/>
          <w:lang w:eastAsia="en-IN"/>
        </w:rPr>
        <w:t>Numbers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:rsidR="00A71A48" w:rsidRPr="00A71A48" w:rsidRDefault="00A71A48" w:rsidP="00A71A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A71A48">
        <w:rPr>
          <w:rFonts w:ascii="Calibri" w:eastAsia="Times New Roman" w:hAnsi="Calibri" w:cs="Calibri"/>
          <w:bCs/>
          <w:color w:val="000000"/>
          <w:lang w:eastAsia="en-IN"/>
        </w:rPr>
        <w:t>Integers and Decimal Numbers</w:t>
      </w:r>
    </w:p>
    <w:p w:rsidR="00A71A48" w:rsidRPr="00A71A48" w:rsidRDefault="00A71A48" w:rsidP="00A71A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A71A48">
        <w:rPr>
          <w:rFonts w:ascii="Calibri" w:eastAsia="Times New Roman" w:hAnsi="Calibri" w:cs="Calibri"/>
          <w:bCs/>
          <w:color w:val="000000"/>
          <w:lang w:eastAsia="en-IN"/>
        </w:rPr>
        <w:t>Math Operators</w:t>
      </w:r>
    </w:p>
    <w:p w:rsidR="00A71A48" w:rsidRPr="00A71A48" w:rsidRDefault="00A71A48" w:rsidP="00A71A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A71A48">
        <w:rPr>
          <w:rFonts w:ascii="Calibri" w:eastAsia="Times New Roman" w:hAnsi="Calibri" w:cs="Calibri"/>
          <w:bCs/>
          <w:color w:val="000000"/>
          <w:lang w:eastAsia="en-IN"/>
        </w:rPr>
        <w:t>Order of operations</w:t>
      </w:r>
    </w:p>
    <w:p w:rsidR="00A71A48" w:rsidRPr="00A71A48" w:rsidRDefault="00A71A48" w:rsidP="00A71A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A71A48">
        <w:rPr>
          <w:rFonts w:ascii="Calibri" w:eastAsia="Times New Roman" w:hAnsi="Calibri" w:cs="Calibri"/>
          <w:bCs/>
          <w:color w:val="000000"/>
          <w:lang w:eastAsia="en-IN"/>
        </w:rPr>
        <w:t>Math functions</w:t>
      </w:r>
    </w:p>
    <w:p w:rsidR="00A71A48" w:rsidRPr="00A71A48" w:rsidRDefault="00A71A48" w:rsidP="00A71A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71A48">
        <w:rPr>
          <w:rFonts w:ascii="Calibri" w:eastAsia="Times New Roman" w:hAnsi="Calibri" w:cs="Calibri"/>
          <w:bCs/>
          <w:color w:val="000000"/>
          <w:lang w:eastAsia="en-IN"/>
        </w:rPr>
        <w:t>Exercises</w:t>
      </w:r>
    </w:p>
    <w:p w:rsidR="00A71A48" w:rsidRDefault="00A71A48" w:rsidP="00A71A48">
      <w:pPr>
        <w:rPr>
          <w:sz w:val="24"/>
          <w:szCs w:val="24"/>
          <w:lang w:val="en-US"/>
        </w:rPr>
      </w:pPr>
    </w:p>
    <w:p w:rsidR="00A71A48" w:rsidRDefault="00A71A48" w:rsidP="00A71A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71A48" w:rsidRDefault="00683B0A" w:rsidP="00A71A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683B0A">
        <w:rPr>
          <w:rFonts w:ascii="Calibri" w:eastAsia="Times New Roman" w:hAnsi="Calibri" w:cs="Calibri"/>
          <w:b/>
          <w:bCs/>
          <w:color w:val="000000"/>
          <w:lang w:eastAsia="en-IN"/>
        </w:rPr>
        <w:t>Strings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:rsidR="00683B0A" w:rsidRPr="00683B0A" w:rsidRDefault="00683B0A" w:rsidP="00683B0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683B0A">
        <w:rPr>
          <w:rFonts w:ascii="Calibri" w:eastAsia="Times New Roman" w:hAnsi="Calibri" w:cs="Calibri"/>
          <w:bCs/>
          <w:color w:val="000000"/>
          <w:lang w:eastAsia="en-IN"/>
        </w:rPr>
        <w:t>Basics</w:t>
      </w:r>
    </w:p>
    <w:p w:rsidR="00683B0A" w:rsidRPr="00683B0A" w:rsidRDefault="00683B0A" w:rsidP="00683B0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683B0A">
        <w:rPr>
          <w:rFonts w:ascii="Calibri" w:eastAsia="Times New Roman" w:hAnsi="Calibri" w:cs="Calibri"/>
          <w:bCs/>
          <w:color w:val="000000"/>
          <w:lang w:eastAsia="en-IN"/>
        </w:rPr>
        <w:t>Concatenation and repetition</w:t>
      </w:r>
    </w:p>
    <w:p w:rsidR="00683B0A" w:rsidRPr="00683B0A" w:rsidRDefault="00683B0A" w:rsidP="00683B0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683B0A">
        <w:rPr>
          <w:rFonts w:ascii="Calibri" w:eastAsia="Times New Roman" w:hAnsi="Calibri" w:cs="Calibri"/>
          <w:bCs/>
          <w:color w:val="000000"/>
          <w:lang w:eastAsia="en-IN"/>
        </w:rPr>
        <w:t>The in operator</w:t>
      </w:r>
    </w:p>
    <w:p w:rsidR="00683B0A" w:rsidRPr="00683B0A" w:rsidRDefault="00683B0A" w:rsidP="00683B0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683B0A">
        <w:rPr>
          <w:rFonts w:ascii="Calibri" w:eastAsia="Times New Roman" w:hAnsi="Calibri" w:cs="Calibri"/>
          <w:bCs/>
          <w:color w:val="000000"/>
          <w:lang w:eastAsia="en-IN"/>
        </w:rPr>
        <w:t>Indexing</w:t>
      </w:r>
    </w:p>
    <w:p w:rsidR="00683B0A" w:rsidRPr="00683B0A" w:rsidRDefault="00683B0A" w:rsidP="00683B0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683B0A">
        <w:rPr>
          <w:rFonts w:ascii="Calibri" w:eastAsia="Times New Roman" w:hAnsi="Calibri" w:cs="Calibri"/>
          <w:bCs/>
          <w:color w:val="000000"/>
          <w:lang w:eastAsia="en-IN"/>
        </w:rPr>
        <w:t>Slices</w:t>
      </w:r>
    </w:p>
    <w:p w:rsidR="00683B0A" w:rsidRPr="00683B0A" w:rsidRDefault="00683B0A" w:rsidP="00683B0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683B0A">
        <w:rPr>
          <w:rFonts w:ascii="Calibri" w:eastAsia="Times New Roman" w:hAnsi="Calibri" w:cs="Calibri"/>
          <w:bCs/>
          <w:color w:val="000000"/>
          <w:lang w:eastAsia="en-IN"/>
        </w:rPr>
        <w:t>String methods</w:t>
      </w:r>
    </w:p>
    <w:p w:rsidR="00A71A48" w:rsidRPr="00683B0A" w:rsidRDefault="00A71A48" w:rsidP="00A71A48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</w:p>
    <w:p w:rsidR="00E72BAC" w:rsidRDefault="00E72BAC" w:rsidP="00E72B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72BAC">
        <w:rPr>
          <w:rFonts w:ascii="Calibri" w:eastAsia="Times New Roman" w:hAnsi="Calibri" w:cs="Calibri"/>
          <w:b/>
          <w:bCs/>
          <w:color w:val="000000"/>
          <w:lang w:eastAsia="en-IN"/>
        </w:rPr>
        <w:t>Lists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3120" w:type="dxa"/>
        <w:tblLook w:val="04A0" w:firstRow="1" w:lastRow="0" w:firstColumn="1" w:lastColumn="0" w:noHBand="0" w:noVBand="1"/>
      </w:tblPr>
      <w:tblGrid>
        <w:gridCol w:w="3120"/>
      </w:tblGrid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E72BAC" w:rsidP="00E72B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BAC">
              <w:rPr>
                <w:rFonts w:ascii="Calibri" w:eastAsia="Times New Roman" w:hAnsi="Calibri" w:cs="Calibri"/>
                <w:color w:val="000000"/>
                <w:lang w:eastAsia="en-IN"/>
              </w:rPr>
              <w:t>Basics</w:t>
            </w:r>
          </w:p>
        </w:tc>
      </w:tr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E72BAC" w:rsidP="00E72B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BAC">
              <w:rPr>
                <w:rFonts w:ascii="Calibri" w:eastAsia="Times New Roman" w:hAnsi="Calibri" w:cs="Calibri"/>
                <w:color w:val="000000"/>
                <w:lang w:eastAsia="en-IN"/>
              </w:rPr>
              <w:t>Similarities to strings</w:t>
            </w:r>
          </w:p>
        </w:tc>
      </w:tr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E72BAC" w:rsidP="00E72B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BAC">
              <w:rPr>
                <w:rFonts w:ascii="Calibri" w:eastAsia="Times New Roman" w:hAnsi="Calibri" w:cs="Calibri"/>
                <w:color w:val="000000"/>
                <w:lang w:eastAsia="en-IN"/>
              </w:rPr>
              <w:t>Built-in functions</w:t>
            </w:r>
          </w:p>
        </w:tc>
      </w:tr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E72BAC" w:rsidP="00E72B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BAC">
              <w:rPr>
                <w:rFonts w:ascii="Calibri" w:eastAsia="Times New Roman" w:hAnsi="Calibri" w:cs="Calibri"/>
                <w:color w:val="000000"/>
                <w:lang w:eastAsia="en-IN"/>
              </w:rPr>
              <w:t>List comprehensions</w:t>
            </w:r>
          </w:p>
        </w:tc>
      </w:tr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E72BAC" w:rsidP="00E72B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BAC">
              <w:rPr>
                <w:rFonts w:ascii="Calibri" w:eastAsia="Times New Roman" w:hAnsi="Calibri" w:cs="Calibri"/>
                <w:color w:val="000000"/>
                <w:lang w:eastAsia="en-IN"/>
              </w:rPr>
              <w:t>Two-dimensional lists</w:t>
            </w:r>
          </w:p>
        </w:tc>
      </w:tr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E72BAC" w:rsidP="00E72BA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BAC">
              <w:rPr>
                <w:rFonts w:ascii="Calibri" w:eastAsia="Times New Roman" w:hAnsi="Calibri" w:cs="Calibri"/>
                <w:color w:val="000000"/>
                <w:lang w:eastAsia="en-IN"/>
              </w:rPr>
              <w:t>Exercises</w:t>
            </w:r>
          </w:p>
        </w:tc>
      </w:tr>
    </w:tbl>
    <w:p w:rsidR="00E72BAC" w:rsidRDefault="00E72BAC" w:rsidP="00E72B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E72BAC" w:rsidRDefault="00E72BAC" w:rsidP="00E72B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72BAC">
        <w:rPr>
          <w:rFonts w:ascii="Calibri" w:eastAsia="Times New Roman" w:hAnsi="Calibri" w:cs="Calibri"/>
          <w:b/>
          <w:bCs/>
          <w:color w:val="000000"/>
          <w:lang w:eastAsia="en-IN"/>
        </w:rPr>
        <w:t>Dictionaries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3120" w:type="dxa"/>
        <w:tblLook w:val="04A0" w:firstRow="1" w:lastRow="0" w:firstColumn="1" w:lastColumn="0" w:noHBand="0" w:noVBand="1"/>
      </w:tblPr>
      <w:tblGrid>
        <w:gridCol w:w="3120"/>
      </w:tblGrid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E72BAC" w:rsidP="00E72BA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BAC">
              <w:rPr>
                <w:rFonts w:ascii="Calibri" w:eastAsia="Times New Roman" w:hAnsi="Calibri" w:cs="Calibri"/>
                <w:color w:val="000000"/>
                <w:lang w:eastAsia="en-IN"/>
              </w:rPr>
              <w:t>Basics</w:t>
            </w:r>
          </w:p>
        </w:tc>
      </w:tr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E72BAC" w:rsidP="00E72BA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BAC">
              <w:rPr>
                <w:rFonts w:ascii="Calibri" w:eastAsia="Times New Roman" w:hAnsi="Calibri" w:cs="Calibri"/>
                <w:color w:val="000000"/>
                <w:lang w:eastAsia="en-IN"/>
              </w:rPr>
              <w:t>Dictionary methods</w:t>
            </w:r>
          </w:p>
        </w:tc>
      </w:tr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7B536A" w:rsidP="007B536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7B536A">
              <w:rPr>
                <w:rFonts w:ascii="Calibri" w:eastAsia="Times New Roman" w:hAnsi="Calibri" w:cs="Calibri"/>
                <w:color w:val="000000"/>
                <w:lang w:eastAsia="en-IN"/>
              </w:rPr>
              <w:t>comprehensions</w:t>
            </w:r>
          </w:p>
        </w:tc>
      </w:tr>
      <w:tr w:rsidR="00E72BAC" w:rsidRPr="00E72BAC" w:rsidTr="00E72BAC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BAC" w:rsidRPr="00E72BAC" w:rsidRDefault="00E72BAC" w:rsidP="00E72BA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2BAC">
              <w:rPr>
                <w:rFonts w:ascii="Calibri" w:eastAsia="Times New Roman" w:hAnsi="Calibri" w:cs="Calibri"/>
                <w:color w:val="000000"/>
                <w:lang w:eastAsia="en-IN"/>
              </w:rPr>
              <w:t>Exercises</w:t>
            </w:r>
          </w:p>
        </w:tc>
      </w:tr>
    </w:tbl>
    <w:p w:rsidR="00E72BAC" w:rsidRPr="00E72BAC" w:rsidRDefault="00E72BAC" w:rsidP="00E72B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E72BAC" w:rsidRDefault="00910B41" w:rsidP="00E72B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10B41">
        <w:rPr>
          <w:rFonts w:ascii="Calibri" w:eastAsia="Times New Roman" w:hAnsi="Calibri" w:cs="Calibri"/>
          <w:b/>
          <w:bCs/>
          <w:color w:val="000000"/>
          <w:lang w:eastAsia="en-IN"/>
        </w:rPr>
        <w:t>File Operation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3120" w:type="dxa"/>
        <w:tblLook w:val="04A0" w:firstRow="1" w:lastRow="0" w:firstColumn="1" w:lastColumn="0" w:noHBand="0" w:noVBand="1"/>
      </w:tblPr>
      <w:tblGrid>
        <w:gridCol w:w="3120"/>
      </w:tblGrid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Reading from files</w:t>
            </w:r>
          </w:p>
        </w:tc>
      </w:tr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Writing to files</w:t>
            </w:r>
          </w:p>
        </w:tc>
      </w:tr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Creating folder</w:t>
            </w:r>
          </w:p>
        </w:tc>
      </w:tr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Reading all files</w:t>
            </w:r>
          </w:p>
        </w:tc>
      </w:tr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Exercises</w:t>
            </w:r>
          </w:p>
        </w:tc>
      </w:tr>
    </w:tbl>
    <w:p w:rsidR="00910B41" w:rsidRDefault="00910B41" w:rsidP="00E72B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910B41" w:rsidRDefault="00910B41" w:rsidP="00E72B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10B41">
        <w:rPr>
          <w:rFonts w:ascii="Calibri" w:eastAsia="Times New Roman" w:hAnsi="Calibri" w:cs="Calibri"/>
          <w:b/>
          <w:bCs/>
          <w:color w:val="000000"/>
          <w:lang w:eastAsia="en-IN"/>
        </w:rPr>
        <w:t>Functions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3120" w:type="dxa"/>
        <w:tblLook w:val="04A0" w:firstRow="1" w:lastRow="0" w:firstColumn="1" w:lastColumn="0" w:noHBand="0" w:noVBand="1"/>
      </w:tblPr>
      <w:tblGrid>
        <w:gridCol w:w="3120"/>
      </w:tblGrid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Basics</w:t>
            </w:r>
          </w:p>
        </w:tc>
      </w:tr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Arguments</w:t>
            </w:r>
          </w:p>
        </w:tc>
      </w:tr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Returning values</w:t>
            </w:r>
          </w:p>
        </w:tc>
      </w:tr>
      <w:tr w:rsidR="00910B41" w:rsidRPr="00910B41" w:rsidTr="00910B41">
        <w:trPr>
          <w:trHeight w:val="576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Default arguments and keyword arguments</w:t>
            </w:r>
          </w:p>
        </w:tc>
      </w:tr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Named Arguments</w:t>
            </w:r>
          </w:p>
        </w:tc>
      </w:tr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Local variables</w:t>
            </w:r>
          </w:p>
        </w:tc>
      </w:tr>
      <w:tr w:rsidR="00910B41" w:rsidRPr="00910B41" w:rsidTr="00910B41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Exercises</w:t>
            </w:r>
          </w:p>
        </w:tc>
      </w:tr>
    </w:tbl>
    <w:p w:rsidR="00910B41" w:rsidRPr="00E72BAC" w:rsidRDefault="00910B41" w:rsidP="00E72BA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71A48" w:rsidRDefault="00910B41" w:rsidP="00A71A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10B41">
        <w:rPr>
          <w:rFonts w:ascii="Calibri" w:eastAsia="Times New Roman" w:hAnsi="Calibri" w:cs="Calibri"/>
          <w:b/>
          <w:bCs/>
          <w:color w:val="000000"/>
          <w:lang w:eastAsia="en-IN"/>
        </w:rPr>
        <w:t>OPPS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3544" w:type="dxa"/>
        <w:tblLook w:val="04A0" w:firstRow="1" w:lastRow="0" w:firstColumn="1" w:lastColumn="0" w:noHBand="0" w:noVBand="1"/>
      </w:tblPr>
      <w:tblGrid>
        <w:gridCol w:w="3544"/>
      </w:tblGrid>
      <w:tr w:rsidR="00910B41" w:rsidRPr="00910B41" w:rsidTr="00FC5B09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Creating classes</w:t>
            </w:r>
          </w:p>
        </w:tc>
      </w:tr>
      <w:tr w:rsidR="00910B41" w:rsidRPr="00910B41" w:rsidTr="00FC5B09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Constructor</w:t>
            </w:r>
          </w:p>
        </w:tc>
      </w:tr>
      <w:tr w:rsidR="00910B41" w:rsidRPr="00910B41" w:rsidTr="00FC5B09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Private member</w:t>
            </w:r>
          </w:p>
        </w:tc>
      </w:tr>
      <w:tr w:rsidR="00910B41" w:rsidRPr="00910B41" w:rsidTr="00FC5B09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Instance </w:t>
            </w:r>
            <w:proofErr w:type="spellStart"/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vs</w:t>
            </w:r>
            <w:proofErr w:type="spellEnd"/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variable</w:t>
            </w:r>
          </w:p>
        </w:tc>
      </w:tr>
      <w:tr w:rsidR="00910B41" w:rsidRPr="00910B41" w:rsidTr="00FC5B09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Inheritance</w:t>
            </w:r>
          </w:p>
        </w:tc>
      </w:tr>
      <w:tr w:rsidR="00910B41" w:rsidRPr="00910B41" w:rsidTr="00FC5B09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10B41" w:rsidRPr="00910B41" w:rsidRDefault="00910B41" w:rsidP="00910B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0B41">
              <w:rPr>
                <w:rFonts w:ascii="Calibri" w:eastAsia="Times New Roman" w:hAnsi="Calibri" w:cs="Calibri"/>
                <w:color w:val="000000"/>
                <w:lang w:eastAsia="en-IN"/>
              </w:rPr>
              <w:t>Exercises</w:t>
            </w:r>
          </w:p>
        </w:tc>
      </w:tr>
    </w:tbl>
    <w:p w:rsidR="00910B41" w:rsidRDefault="00910B41" w:rsidP="00A71A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71A48" w:rsidRDefault="00910B41" w:rsidP="00A71A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10B41">
        <w:rPr>
          <w:rFonts w:ascii="Calibri" w:eastAsia="Times New Roman" w:hAnsi="Calibri" w:cs="Calibri"/>
          <w:b/>
          <w:bCs/>
          <w:color w:val="000000"/>
          <w:lang w:eastAsia="en-IN"/>
        </w:rPr>
        <w:t>Exceptions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:rsidR="00910B41" w:rsidRPr="00910B41" w:rsidRDefault="00910B41" w:rsidP="00910B4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10B41">
        <w:rPr>
          <w:rFonts w:ascii="Calibri" w:eastAsia="Times New Roman" w:hAnsi="Calibri" w:cs="Calibri"/>
          <w:bCs/>
          <w:color w:val="000000"/>
          <w:lang w:eastAsia="en-IN"/>
        </w:rPr>
        <w:lastRenderedPageBreak/>
        <w:t>Try/except</w:t>
      </w:r>
    </w:p>
    <w:p w:rsidR="00910B41" w:rsidRPr="00910B41" w:rsidRDefault="00910B41" w:rsidP="00910B4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10B41">
        <w:rPr>
          <w:rFonts w:ascii="Calibri" w:eastAsia="Times New Roman" w:hAnsi="Calibri" w:cs="Calibri"/>
          <w:bCs/>
          <w:color w:val="000000"/>
          <w:lang w:eastAsia="en-IN"/>
        </w:rPr>
        <w:t>Try/except/else</w:t>
      </w:r>
    </w:p>
    <w:p w:rsidR="00910B41" w:rsidRPr="00910B41" w:rsidRDefault="00910B41" w:rsidP="00910B4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10B41">
        <w:rPr>
          <w:rFonts w:ascii="Calibri" w:eastAsia="Times New Roman" w:hAnsi="Calibri" w:cs="Calibri"/>
          <w:bCs/>
          <w:color w:val="000000"/>
          <w:lang w:eastAsia="en-IN"/>
        </w:rPr>
        <w:t>try/ except /finally</w:t>
      </w:r>
    </w:p>
    <w:p w:rsidR="00910B41" w:rsidRPr="00910B41" w:rsidRDefault="00910B41" w:rsidP="00910B41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10B41">
        <w:rPr>
          <w:rFonts w:ascii="Calibri" w:eastAsia="Times New Roman" w:hAnsi="Calibri" w:cs="Calibri"/>
          <w:bCs/>
          <w:color w:val="000000"/>
          <w:lang w:eastAsia="en-IN"/>
        </w:rPr>
        <w:t>Exercises</w:t>
      </w:r>
    </w:p>
    <w:p w:rsidR="00A71A48" w:rsidRPr="00910B41" w:rsidRDefault="00A71A48" w:rsidP="00A71A48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</w:p>
    <w:p w:rsidR="00FE0634" w:rsidRDefault="00FE0634" w:rsidP="00FE063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FE0634">
        <w:rPr>
          <w:rFonts w:ascii="Calibri" w:eastAsia="Times New Roman" w:hAnsi="Calibri" w:cs="Calibri"/>
          <w:b/>
          <w:bCs/>
          <w:color w:val="000000"/>
          <w:lang w:eastAsia="en-IN"/>
        </w:rPr>
        <w:t>Miscellaneous Topics</w:t>
      </w:r>
      <w:r w:rsidR="00E14931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4120" w:type="dxa"/>
        <w:tblLook w:val="04A0" w:firstRow="1" w:lastRow="0" w:firstColumn="1" w:lastColumn="0" w:noHBand="0" w:noVBand="1"/>
      </w:tblPr>
      <w:tblGrid>
        <w:gridCol w:w="4120"/>
      </w:tblGrid>
      <w:tr w:rsidR="00E14931" w:rsidRPr="00E14931" w:rsidTr="00E14931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931" w:rsidRPr="00E14931" w:rsidRDefault="00E14931" w:rsidP="00E1493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4931">
              <w:rPr>
                <w:rFonts w:ascii="Calibri" w:eastAsia="Times New Roman" w:hAnsi="Calibri" w:cs="Calibri"/>
                <w:color w:val="000000"/>
                <w:lang w:eastAsia="en-IN"/>
              </w:rPr>
              <w:t>Tuples</w:t>
            </w:r>
          </w:p>
        </w:tc>
      </w:tr>
      <w:tr w:rsidR="00E14931" w:rsidRPr="00E14931" w:rsidTr="00E14931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931" w:rsidRPr="00E14931" w:rsidRDefault="00E14931" w:rsidP="00E1493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4931">
              <w:rPr>
                <w:rFonts w:ascii="Calibri" w:eastAsia="Times New Roman" w:hAnsi="Calibri" w:cs="Calibri"/>
                <w:color w:val="000000"/>
                <w:lang w:eastAsia="en-IN"/>
              </w:rPr>
              <w:t>Sets</w:t>
            </w:r>
          </w:p>
        </w:tc>
      </w:tr>
      <w:tr w:rsidR="00E14931" w:rsidRPr="00E14931" w:rsidTr="00E14931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931" w:rsidRPr="00E14931" w:rsidRDefault="00E14931" w:rsidP="00E1493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4931">
              <w:rPr>
                <w:rFonts w:ascii="Calibri" w:eastAsia="Times New Roman" w:hAnsi="Calibri" w:cs="Calibri"/>
                <w:color w:val="000000"/>
                <w:lang w:eastAsia="en-IN"/>
              </w:rPr>
              <w:t>Lambda function</w:t>
            </w:r>
          </w:p>
        </w:tc>
      </w:tr>
      <w:tr w:rsidR="00E14931" w:rsidRPr="00E14931" w:rsidTr="00E14931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931" w:rsidRPr="00E14931" w:rsidRDefault="00E14931" w:rsidP="00E1493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4931">
              <w:rPr>
                <w:rFonts w:ascii="Calibri" w:eastAsia="Times New Roman" w:hAnsi="Calibri" w:cs="Calibri"/>
                <w:color w:val="000000"/>
                <w:lang w:eastAsia="en-IN"/>
              </w:rPr>
              <w:t>map, filter, reduce</w:t>
            </w:r>
          </w:p>
        </w:tc>
      </w:tr>
      <w:tr w:rsidR="00E14931" w:rsidRPr="00E14931" w:rsidTr="00E14931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931" w:rsidRPr="00E14931" w:rsidRDefault="00E14931" w:rsidP="00E1493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4931">
              <w:rPr>
                <w:rFonts w:ascii="Calibri" w:eastAsia="Times New Roman" w:hAnsi="Calibri" w:cs="Calibri"/>
                <w:color w:val="000000"/>
                <w:lang w:eastAsia="en-IN"/>
              </w:rPr>
              <w:t>enumerate and zip</w:t>
            </w:r>
          </w:p>
        </w:tc>
      </w:tr>
      <w:tr w:rsidR="00E14931" w:rsidRPr="00E14931" w:rsidTr="00E14931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931" w:rsidRPr="00E14931" w:rsidRDefault="00E14931" w:rsidP="00E1493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4931">
              <w:rPr>
                <w:rFonts w:ascii="Calibri" w:eastAsia="Times New Roman" w:hAnsi="Calibri" w:cs="Calibri"/>
                <w:color w:val="000000"/>
                <w:lang w:eastAsia="en-IN"/>
              </w:rPr>
              <w:t>Generator</w:t>
            </w:r>
          </w:p>
        </w:tc>
      </w:tr>
      <w:tr w:rsidR="00E14931" w:rsidRPr="00E14931" w:rsidTr="00E14931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931" w:rsidRPr="00E14931" w:rsidRDefault="00E14931" w:rsidP="00E1493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4931">
              <w:rPr>
                <w:rFonts w:ascii="Calibri" w:eastAsia="Times New Roman" w:hAnsi="Calibri" w:cs="Calibri"/>
                <w:color w:val="000000"/>
                <w:lang w:eastAsia="en-IN"/>
              </w:rPr>
              <w:t>Wrapper Function</w:t>
            </w:r>
          </w:p>
        </w:tc>
      </w:tr>
      <w:tr w:rsidR="00E14931" w:rsidRPr="00E14931" w:rsidTr="00E14931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931" w:rsidRPr="00E14931" w:rsidRDefault="00E14931" w:rsidP="00E1493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4931">
              <w:rPr>
                <w:rFonts w:ascii="Calibri" w:eastAsia="Times New Roman" w:hAnsi="Calibri" w:cs="Calibri"/>
                <w:color w:val="000000"/>
                <w:lang w:eastAsia="en-IN"/>
              </w:rPr>
              <w:t>Higher order function</w:t>
            </w:r>
          </w:p>
        </w:tc>
      </w:tr>
      <w:tr w:rsidR="00E14931" w:rsidRPr="00E14931" w:rsidTr="00E14931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931" w:rsidRPr="00E14931" w:rsidRDefault="00E14931" w:rsidP="00E1493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4931">
              <w:rPr>
                <w:rFonts w:ascii="Calibri" w:eastAsia="Times New Roman" w:hAnsi="Calibri" w:cs="Calibri"/>
                <w:color w:val="000000"/>
                <w:lang w:eastAsia="en-IN"/>
              </w:rPr>
              <w:t>Exercises</w:t>
            </w:r>
          </w:p>
        </w:tc>
      </w:tr>
    </w:tbl>
    <w:p w:rsidR="00E14931" w:rsidRPr="00FE0634" w:rsidRDefault="00E14931" w:rsidP="00FE063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F3069" w:rsidRDefault="00FF3069" w:rsidP="00FF306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 w:rsidRPr="00FF3069">
        <w:rPr>
          <w:rFonts w:ascii="Calibri" w:eastAsia="Times New Roman" w:hAnsi="Calibri" w:cs="Calibri"/>
          <w:b/>
          <w:bCs/>
          <w:color w:val="000000"/>
          <w:lang w:eastAsia="en-IN"/>
        </w:rPr>
        <w:t>Virtaul</w:t>
      </w:r>
      <w:proofErr w:type="spellEnd"/>
      <w:r w:rsidRPr="00FF3069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Environment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4120" w:type="dxa"/>
        <w:tblLook w:val="04A0" w:firstRow="1" w:lastRow="0" w:firstColumn="1" w:lastColumn="0" w:noHBand="0" w:noVBand="1"/>
      </w:tblPr>
      <w:tblGrid>
        <w:gridCol w:w="4120"/>
      </w:tblGrid>
      <w:tr w:rsidR="00FF3069" w:rsidRPr="00FF3069" w:rsidTr="00FF3069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069" w:rsidRPr="00FF3069" w:rsidRDefault="00FF3069" w:rsidP="00FF306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3069">
              <w:rPr>
                <w:rFonts w:ascii="Calibri" w:eastAsia="Times New Roman" w:hAnsi="Calibri" w:cs="Calibri"/>
                <w:color w:val="000000"/>
                <w:lang w:eastAsia="en-IN"/>
              </w:rPr>
              <w:t>virtual environment</w:t>
            </w:r>
          </w:p>
        </w:tc>
      </w:tr>
      <w:tr w:rsidR="00FF3069" w:rsidRPr="00FF3069" w:rsidTr="00FF3069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069" w:rsidRPr="00FF3069" w:rsidRDefault="00FF3069" w:rsidP="00FF306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3069">
              <w:rPr>
                <w:rFonts w:ascii="Calibri" w:eastAsia="Times New Roman" w:hAnsi="Calibri" w:cs="Calibri"/>
                <w:color w:val="000000"/>
                <w:lang w:eastAsia="en-IN"/>
              </w:rPr>
              <w:t>multiple virtual environment</w:t>
            </w:r>
          </w:p>
        </w:tc>
      </w:tr>
      <w:tr w:rsidR="00FF3069" w:rsidRPr="00FF3069" w:rsidTr="00FF3069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069" w:rsidRPr="00FF3069" w:rsidRDefault="00FF3069" w:rsidP="00FF306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30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package installation </w:t>
            </w:r>
          </w:p>
        </w:tc>
      </w:tr>
      <w:tr w:rsidR="00FF3069" w:rsidRPr="00FF3069" w:rsidTr="00FF3069">
        <w:trPr>
          <w:trHeight w:val="288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069" w:rsidRPr="00FF3069" w:rsidRDefault="00FF3069" w:rsidP="00FF306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3069">
              <w:rPr>
                <w:rFonts w:ascii="Calibri" w:eastAsia="Times New Roman" w:hAnsi="Calibri" w:cs="Calibri"/>
                <w:color w:val="000000"/>
                <w:lang w:eastAsia="en-IN"/>
              </w:rPr>
              <w:t>export packages</w:t>
            </w:r>
          </w:p>
        </w:tc>
      </w:tr>
    </w:tbl>
    <w:p w:rsidR="00FF3069" w:rsidRPr="00FF3069" w:rsidRDefault="00FF3069" w:rsidP="00FF306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71A48" w:rsidRDefault="00A71A48" w:rsidP="00A71A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E0634" w:rsidRDefault="00FE0634" w:rsidP="00A71A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 w:rsidRPr="00FE0634">
        <w:rPr>
          <w:rFonts w:ascii="Calibri" w:eastAsia="Times New Roman" w:hAnsi="Calibri" w:cs="Calibri"/>
          <w:b/>
          <w:bCs/>
          <w:color w:val="000000"/>
          <w:lang w:eastAsia="en-IN"/>
        </w:rPr>
        <w:t>Pycharm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:rsidR="00E24204" w:rsidRPr="00E24204" w:rsidRDefault="00E24204" w:rsidP="00E2420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E24204">
        <w:rPr>
          <w:rFonts w:ascii="Calibri" w:eastAsia="Times New Roman" w:hAnsi="Calibri" w:cs="Calibri"/>
          <w:bCs/>
          <w:color w:val="000000"/>
          <w:lang w:eastAsia="en-IN"/>
        </w:rPr>
        <w:t>Creating projects</w:t>
      </w:r>
    </w:p>
    <w:p w:rsidR="00E24204" w:rsidRPr="00E24204" w:rsidRDefault="00E24204" w:rsidP="00E2420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E24204">
        <w:rPr>
          <w:rFonts w:ascii="Calibri" w:eastAsia="Times New Roman" w:hAnsi="Calibri" w:cs="Calibri"/>
          <w:bCs/>
          <w:color w:val="000000"/>
          <w:lang w:eastAsia="en-IN"/>
        </w:rPr>
        <w:t>creating module &amp; packages</w:t>
      </w:r>
    </w:p>
    <w:p w:rsidR="00FE0634" w:rsidRPr="00E24204" w:rsidRDefault="00E24204" w:rsidP="00E2420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E24204">
        <w:rPr>
          <w:rFonts w:ascii="Calibri" w:eastAsia="Times New Roman" w:hAnsi="Calibri" w:cs="Calibri"/>
          <w:bCs/>
          <w:color w:val="000000"/>
          <w:lang w:eastAsia="en-IN"/>
        </w:rPr>
        <w:t>Creating Virtual environment</w:t>
      </w:r>
    </w:p>
    <w:p w:rsidR="006163FE" w:rsidRDefault="006163FE" w:rsidP="006163F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6163F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Rest </w:t>
      </w:r>
      <w:proofErr w:type="spellStart"/>
      <w:proofErr w:type="gramStart"/>
      <w:r w:rsidRPr="006163FE">
        <w:rPr>
          <w:rFonts w:ascii="Calibri" w:eastAsia="Times New Roman" w:hAnsi="Calibri" w:cs="Calibri"/>
          <w:b/>
          <w:bCs/>
          <w:color w:val="000000"/>
          <w:lang w:eastAsia="en-IN"/>
        </w:rPr>
        <w:t>Api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tbl>
      <w:tblPr>
        <w:tblW w:w="2620" w:type="dxa"/>
        <w:tblLook w:val="04A0" w:firstRow="1" w:lastRow="0" w:firstColumn="1" w:lastColumn="0" w:noHBand="0" w:noVBand="1"/>
      </w:tblPr>
      <w:tblGrid>
        <w:gridCol w:w="2620"/>
      </w:tblGrid>
      <w:tr w:rsidR="006163FE" w:rsidRPr="006163FE" w:rsidTr="006163FE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63FE" w:rsidRPr="006163FE" w:rsidRDefault="006163FE" w:rsidP="006163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63FE">
              <w:rPr>
                <w:rFonts w:ascii="Calibri" w:eastAsia="Times New Roman" w:hAnsi="Calibri" w:cs="Calibri"/>
                <w:color w:val="000000"/>
                <w:lang w:eastAsia="en-IN"/>
              </w:rPr>
              <w:t>Flask framework</w:t>
            </w:r>
          </w:p>
        </w:tc>
      </w:tr>
      <w:tr w:rsidR="006163FE" w:rsidRPr="006163FE" w:rsidTr="006163FE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3FE" w:rsidRDefault="006163FE" w:rsidP="006163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63FE">
              <w:rPr>
                <w:rFonts w:ascii="Calibri" w:eastAsia="Times New Roman" w:hAnsi="Calibri" w:cs="Calibri"/>
                <w:color w:val="000000"/>
                <w:lang w:eastAsia="en-IN"/>
              </w:rPr>
              <w:t>API Building</w:t>
            </w:r>
          </w:p>
          <w:p w:rsidR="00C27A9A" w:rsidRDefault="00C27A9A" w:rsidP="006163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Get/Post request</w:t>
            </w:r>
          </w:p>
          <w:p w:rsidR="00C27A9A" w:rsidRPr="006163FE" w:rsidRDefault="00C27A9A" w:rsidP="006163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  <w:r w:rsidR="004E080D">
              <w:rPr>
                <w:rFonts w:ascii="Calibri" w:eastAsia="Times New Roman" w:hAnsi="Calibri" w:cs="Calibri"/>
                <w:color w:val="000000"/>
                <w:lang w:eastAsia="en-IN"/>
              </w:rPr>
              <w:t>so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response</w:t>
            </w:r>
          </w:p>
        </w:tc>
      </w:tr>
      <w:tr w:rsidR="006163FE" w:rsidRPr="006163FE" w:rsidTr="006163FE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63FE" w:rsidRPr="006163FE" w:rsidRDefault="006163FE" w:rsidP="006163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163FE">
              <w:rPr>
                <w:rFonts w:ascii="Calibri" w:eastAsia="Times New Roman" w:hAnsi="Calibri" w:cs="Calibri"/>
                <w:color w:val="000000"/>
                <w:lang w:eastAsia="en-IN"/>
              </w:rPr>
              <w:t>sqlite</w:t>
            </w:r>
            <w:proofErr w:type="spellEnd"/>
            <w:r w:rsidRPr="006163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database</w:t>
            </w:r>
          </w:p>
        </w:tc>
      </w:tr>
      <w:tr w:rsidR="006163FE" w:rsidRPr="006163FE" w:rsidTr="006163FE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163FE" w:rsidRPr="006163FE" w:rsidRDefault="006163FE" w:rsidP="006163F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1741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sqlalchemy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6163FE">
              <w:rPr>
                <w:rFonts w:ascii="Calibri" w:eastAsia="Times New Roman" w:hAnsi="Calibri" w:cs="Calibri"/>
                <w:color w:val="000000"/>
                <w:lang w:eastAsia="en-IN"/>
              </w:rPr>
              <w:t>connector</w:t>
            </w:r>
          </w:p>
        </w:tc>
      </w:tr>
    </w:tbl>
    <w:p w:rsidR="006163FE" w:rsidRPr="006163FE" w:rsidRDefault="006163FE" w:rsidP="006163F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815E6" w:rsidRDefault="005815E6" w:rsidP="005815E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5815E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Mini </w:t>
      </w:r>
      <w:proofErr w:type="gramStart"/>
      <w:r w:rsidRPr="005815E6">
        <w:rPr>
          <w:rFonts w:ascii="Calibri" w:eastAsia="Times New Roman" w:hAnsi="Calibri" w:cs="Calibri"/>
          <w:b/>
          <w:bCs/>
          <w:color w:val="000000"/>
          <w:lang w:eastAsia="en-IN"/>
        </w:rPr>
        <w:t>Project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>Restful API):</w:t>
      </w:r>
    </w:p>
    <w:p w:rsidR="00645354" w:rsidRDefault="005815E6" w:rsidP="005815E6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  <w:lang w:eastAsia="en-IN"/>
        </w:rPr>
      </w:pPr>
      <w:r w:rsidRPr="005815E6">
        <w:rPr>
          <w:rFonts w:ascii="Calibri" w:eastAsia="Times New Roman" w:hAnsi="Calibri" w:cs="Calibri"/>
          <w:color w:val="000000"/>
          <w:lang w:eastAsia="en-IN"/>
        </w:rPr>
        <w:t>Flask</w:t>
      </w:r>
    </w:p>
    <w:p w:rsidR="005815E6" w:rsidRDefault="005815E6" w:rsidP="005815E6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Postman</w:t>
      </w:r>
    </w:p>
    <w:p w:rsidR="005815E6" w:rsidRDefault="005815E6" w:rsidP="005815E6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Database operation</w:t>
      </w:r>
    </w:p>
    <w:p w:rsidR="005815E6" w:rsidRPr="005815E6" w:rsidRDefault="005815E6" w:rsidP="005815E6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Deployment on AWS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lightsail</w:t>
      </w:r>
      <w:proofErr w:type="spellEnd"/>
    </w:p>
    <w:p w:rsidR="005815E6" w:rsidRPr="00D4431D" w:rsidRDefault="005815E6" w:rsidP="00D4431D">
      <w:pPr>
        <w:rPr>
          <w:sz w:val="24"/>
          <w:szCs w:val="24"/>
          <w:lang w:val="en-US"/>
        </w:rPr>
      </w:pPr>
    </w:p>
    <w:sectPr w:rsidR="005815E6" w:rsidRPr="00D443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037" w:rsidRDefault="00C25037" w:rsidP="00E95B5C">
      <w:pPr>
        <w:spacing w:after="0" w:line="240" w:lineRule="auto"/>
      </w:pPr>
      <w:r>
        <w:separator/>
      </w:r>
    </w:p>
  </w:endnote>
  <w:endnote w:type="continuationSeparator" w:id="0">
    <w:p w:rsidR="00C25037" w:rsidRDefault="00C25037" w:rsidP="00E9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037" w:rsidRDefault="00C25037" w:rsidP="00E95B5C">
      <w:pPr>
        <w:spacing w:after="0" w:line="240" w:lineRule="auto"/>
      </w:pPr>
      <w:r>
        <w:separator/>
      </w:r>
    </w:p>
  </w:footnote>
  <w:footnote w:type="continuationSeparator" w:id="0">
    <w:p w:rsidR="00C25037" w:rsidRDefault="00C25037" w:rsidP="00E95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B5C" w:rsidRDefault="00A428B4">
    <w:pPr>
      <w:pStyle w:val="Header"/>
    </w:pPr>
    <w:r>
      <w:t>Python Developer</w:t>
    </w:r>
    <w:r w:rsidR="00E95B5C">
      <w:ptab w:relativeTo="margin" w:alignment="center" w:leader="none"/>
    </w:r>
    <w:r w:rsidR="00FC5B09">
      <w:t xml:space="preserve">Python </w:t>
    </w:r>
    <w:r>
      <w:t xml:space="preserve">Crash </w:t>
    </w:r>
    <w:r w:rsidR="00FC5B09">
      <w:t>Course</w:t>
    </w:r>
    <w:r w:rsidR="00E95B5C">
      <w:ptab w:relativeTo="margin" w:alignment="right" w:leader="none"/>
    </w:r>
    <w:r>
      <w:t>Duration: 2</w:t>
    </w:r>
    <w:r w:rsidR="00E95B5C" w:rsidRPr="00E95B5C">
      <w:t>5 days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10E2"/>
    <w:multiLevelType w:val="hybridMultilevel"/>
    <w:tmpl w:val="BF9C7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26F22"/>
    <w:multiLevelType w:val="hybridMultilevel"/>
    <w:tmpl w:val="7B48F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A205F"/>
    <w:multiLevelType w:val="hybridMultilevel"/>
    <w:tmpl w:val="4AE6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27EA9"/>
    <w:multiLevelType w:val="hybridMultilevel"/>
    <w:tmpl w:val="FAC86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13B4"/>
    <w:multiLevelType w:val="hybridMultilevel"/>
    <w:tmpl w:val="23A60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E341A"/>
    <w:multiLevelType w:val="hybridMultilevel"/>
    <w:tmpl w:val="EA5A3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64201"/>
    <w:multiLevelType w:val="hybridMultilevel"/>
    <w:tmpl w:val="C59EC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1187D"/>
    <w:multiLevelType w:val="hybridMultilevel"/>
    <w:tmpl w:val="6E008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30D0D"/>
    <w:multiLevelType w:val="hybridMultilevel"/>
    <w:tmpl w:val="C49E8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93695"/>
    <w:multiLevelType w:val="hybridMultilevel"/>
    <w:tmpl w:val="74F45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41A10"/>
    <w:multiLevelType w:val="hybridMultilevel"/>
    <w:tmpl w:val="1E32E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87711"/>
    <w:multiLevelType w:val="hybridMultilevel"/>
    <w:tmpl w:val="3BB88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62A21"/>
    <w:multiLevelType w:val="hybridMultilevel"/>
    <w:tmpl w:val="D938F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97FAB"/>
    <w:multiLevelType w:val="hybridMultilevel"/>
    <w:tmpl w:val="41861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011F6"/>
    <w:multiLevelType w:val="hybridMultilevel"/>
    <w:tmpl w:val="8E12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E7D91"/>
    <w:multiLevelType w:val="hybridMultilevel"/>
    <w:tmpl w:val="D40A1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102C"/>
    <w:multiLevelType w:val="hybridMultilevel"/>
    <w:tmpl w:val="2542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DF6319"/>
    <w:multiLevelType w:val="hybridMultilevel"/>
    <w:tmpl w:val="03460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6159A5"/>
    <w:multiLevelType w:val="hybridMultilevel"/>
    <w:tmpl w:val="8DB26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4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3"/>
  </w:num>
  <w:num w:numId="15">
    <w:abstractNumId w:val="11"/>
  </w:num>
  <w:num w:numId="16">
    <w:abstractNumId w:val="5"/>
  </w:num>
  <w:num w:numId="17">
    <w:abstractNumId w:val="8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5C"/>
    <w:rsid w:val="00184DFD"/>
    <w:rsid w:val="003134EF"/>
    <w:rsid w:val="00324759"/>
    <w:rsid w:val="004E080D"/>
    <w:rsid w:val="005815E6"/>
    <w:rsid w:val="006163FE"/>
    <w:rsid w:val="006307F2"/>
    <w:rsid w:val="00645354"/>
    <w:rsid w:val="00683B0A"/>
    <w:rsid w:val="007B536A"/>
    <w:rsid w:val="00910B41"/>
    <w:rsid w:val="00946C6C"/>
    <w:rsid w:val="00A428B4"/>
    <w:rsid w:val="00A700A7"/>
    <w:rsid w:val="00A71A48"/>
    <w:rsid w:val="00C25037"/>
    <w:rsid w:val="00C27A9A"/>
    <w:rsid w:val="00D4431D"/>
    <w:rsid w:val="00E14931"/>
    <w:rsid w:val="00E24204"/>
    <w:rsid w:val="00E72BAC"/>
    <w:rsid w:val="00E95B5C"/>
    <w:rsid w:val="00FC5B09"/>
    <w:rsid w:val="00FE0634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7E39E-F36D-4754-B200-A42C4E34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5C"/>
  </w:style>
  <w:style w:type="paragraph" w:styleId="Footer">
    <w:name w:val="footer"/>
    <w:basedOn w:val="Normal"/>
    <w:link w:val="FooterChar"/>
    <w:uiPriority w:val="99"/>
    <w:unhideWhenUsed/>
    <w:rsid w:val="00E95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5C"/>
  </w:style>
  <w:style w:type="paragraph" w:styleId="ListParagraph">
    <w:name w:val="List Paragraph"/>
    <w:basedOn w:val="Normal"/>
    <w:uiPriority w:val="34"/>
    <w:qFormat/>
    <w:rsid w:val="0063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CBDE-91DF-4F3A-B487-F805CD97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2023-03-12T08:56:00Z</dcterms:created>
  <dcterms:modified xsi:type="dcterms:W3CDTF">2023-03-12T09:53:00Z</dcterms:modified>
</cp:coreProperties>
</file>